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CAC5C" w14:textId="77777777" w:rsidR="003B0CA0" w:rsidRDefault="003B0CA0" w:rsidP="003B0CA0">
      <w:pPr>
        <w:pStyle w:val="Header"/>
        <w:spacing w:after="0"/>
        <w:jc w:val="center"/>
        <w:rPr>
          <w:b/>
          <w:sz w:val="44"/>
          <w:szCs w:val="44"/>
        </w:rPr>
      </w:pPr>
    </w:p>
    <w:p w14:paraId="02DD1899" w14:textId="77777777" w:rsidR="003B0CA0" w:rsidRPr="006223DD" w:rsidRDefault="00CB2FE4" w:rsidP="003B0CA0">
      <w:pPr>
        <w:pStyle w:val="Header"/>
        <w:spacing w:after="0"/>
        <w:jc w:val="center"/>
        <w:rPr>
          <w:b/>
          <w:sz w:val="44"/>
          <w:szCs w:val="44"/>
          <w:highlight w:val="cyan"/>
        </w:rPr>
      </w:pPr>
      <w:r w:rsidRPr="006223DD">
        <w:rPr>
          <w:b/>
          <w:sz w:val="44"/>
          <w:szCs w:val="44"/>
          <w:highlight w:val="cyan"/>
        </w:rPr>
        <w:t>HRP PLLC</w:t>
      </w:r>
    </w:p>
    <w:p w14:paraId="77054A85" w14:textId="77777777" w:rsidR="008D7111" w:rsidRPr="006223DD" w:rsidRDefault="008D7111">
      <w:pPr>
        <w:spacing w:line="200" w:lineRule="exact"/>
        <w:rPr>
          <w:highlight w:val="cyan"/>
        </w:rPr>
      </w:pPr>
    </w:p>
    <w:p w14:paraId="2108BF37" w14:textId="77777777" w:rsidR="003B0CA0" w:rsidRPr="006223DD" w:rsidRDefault="003B0CA0" w:rsidP="003B0CA0">
      <w:pPr>
        <w:spacing w:before="32" w:line="264" w:lineRule="auto"/>
        <w:ind w:right="210"/>
        <w:jc w:val="both"/>
        <w:rPr>
          <w:rFonts w:ascii="Arial" w:eastAsia="Arial" w:hAnsi="Arial" w:cs="Arial"/>
          <w:color w:val="252525"/>
          <w:w w:val="82"/>
          <w:sz w:val="22"/>
          <w:szCs w:val="22"/>
          <w:highlight w:val="cyan"/>
        </w:rPr>
      </w:pPr>
    </w:p>
    <w:p w14:paraId="679C64F0" w14:textId="3CD03B3C" w:rsidR="008D7111" w:rsidRDefault="00CB2FE4" w:rsidP="003B0CA0">
      <w:pPr>
        <w:spacing w:before="32" w:line="264" w:lineRule="auto"/>
        <w:ind w:left="120" w:right="210"/>
        <w:jc w:val="both"/>
        <w:rPr>
          <w:rFonts w:ascii="Arial" w:eastAsia="Arial" w:hAnsi="Arial" w:cs="Arial"/>
          <w:sz w:val="22"/>
          <w:szCs w:val="22"/>
        </w:rPr>
      </w:pPr>
      <w:r w:rsidRPr="006223DD">
        <w:rPr>
          <w:rFonts w:ascii="Arial" w:eastAsia="Arial" w:hAnsi="Arial" w:cs="Arial"/>
          <w:color w:val="252525"/>
          <w:w w:val="82"/>
          <w:sz w:val="22"/>
          <w:szCs w:val="22"/>
          <w:highlight w:val="cyan"/>
        </w:rPr>
        <w:t>HRP PLLC</w:t>
      </w:r>
      <w:r w:rsidR="003B0CA0" w:rsidRPr="003B0CA0">
        <w:rPr>
          <w:rFonts w:ascii="Arial" w:eastAsia="Arial" w:hAnsi="Arial" w:cs="Arial"/>
          <w:color w:val="252525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sz w:val="22"/>
          <w:szCs w:val="22"/>
        </w:rPr>
        <w:t>is</w:t>
      </w:r>
      <w:r w:rsidR="00397862">
        <w:rPr>
          <w:rFonts w:ascii="Arial" w:eastAsia="Arial" w:hAnsi="Arial" w:cs="Arial"/>
          <w:color w:val="252525"/>
          <w:spacing w:val="-17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1"/>
          <w:sz w:val="22"/>
          <w:szCs w:val="22"/>
        </w:rPr>
        <w:t>p</w:t>
      </w:r>
      <w:r w:rsidR="00397862">
        <w:rPr>
          <w:rFonts w:ascii="Arial" w:eastAsia="Arial" w:hAnsi="Arial" w:cs="Arial"/>
          <w:color w:val="252525"/>
          <w:spacing w:val="2"/>
          <w:w w:val="81"/>
          <w:sz w:val="22"/>
          <w:szCs w:val="22"/>
        </w:rPr>
        <w:t>l</w:t>
      </w:r>
      <w:r w:rsidR="00397862">
        <w:rPr>
          <w:rFonts w:ascii="Arial" w:eastAsia="Arial" w:hAnsi="Arial" w:cs="Arial"/>
          <w:color w:val="252525"/>
          <w:w w:val="81"/>
          <w:sz w:val="22"/>
          <w:szCs w:val="22"/>
        </w:rPr>
        <w:t>eased</w:t>
      </w:r>
      <w:r w:rsidR="00397862">
        <w:rPr>
          <w:rFonts w:ascii="Arial" w:eastAsia="Arial" w:hAnsi="Arial" w:cs="Arial"/>
          <w:color w:val="252525"/>
          <w:spacing w:val="21"/>
          <w:w w:val="81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sz w:val="22"/>
          <w:szCs w:val="22"/>
        </w:rPr>
        <w:t>to</w:t>
      </w:r>
      <w:r w:rsidR="00397862">
        <w:rPr>
          <w:rFonts w:ascii="Arial" w:eastAsia="Arial" w:hAnsi="Arial" w:cs="Arial"/>
          <w:color w:val="252525"/>
          <w:spacing w:val="-21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welcome</w:t>
      </w:r>
      <w:r w:rsidR="00397862">
        <w:rPr>
          <w:rFonts w:ascii="Arial" w:eastAsia="Arial" w:hAnsi="Arial" w:cs="Arial"/>
          <w:color w:val="252525"/>
          <w:spacing w:val="36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you</w:t>
      </w:r>
      <w:r w:rsidR="00397862">
        <w:rPr>
          <w:rFonts w:ascii="Arial" w:eastAsia="Arial" w:hAnsi="Arial" w:cs="Arial"/>
          <w:color w:val="252525"/>
          <w:spacing w:val="16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into</w:t>
      </w:r>
      <w:r w:rsidR="00397862">
        <w:rPr>
          <w:rFonts w:ascii="Arial" w:eastAsia="Arial" w:hAnsi="Arial" w:cs="Arial"/>
          <w:color w:val="252525"/>
          <w:spacing w:val="26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our</w:t>
      </w:r>
      <w:r w:rsidR="00397862">
        <w:rPr>
          <w:rFonts w:ascii="Arial" w:eastAsia="Arial" w:hAnsi="Arial" w:cs="Arial"/>
          <w:color w:val="252525"/>
          <w:spacing w:val="20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practice.  Our</w:t>
      </w:r>
      <w:r w:rsidR="00397862">
        <w:rPr>
          <w:rFonts w:ascii="Arial" w:eastAsia="Arial" w:hAnsi="Arial" w:cs="Arial"/>
          <w:color w:val="252525"/>
          <w:spacing w:val="5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practice</w:t>
      </w:r>
      <w:r w:rsidR="00397862">
        <w:rPr>
          <w:rFonts w:ascii="Arial" w:eastAsia="Arial" w:hAnsi="Arial" w:cs="Arial"/>
          <w:color w:val="252525"/>
          <w:spacing w:val="35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places</w:t>
      </w:r>
      <w:r w:rsidR="00397862">
        <w:rPr>
          <w:rFonts w:ascii="Arial" w:eastAsia="Arial" w:hAnsi="Arial" w:cs="Arial"/>
          <w:color w:val="252525"/>
          <w:spacing w:val="19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young</w:t>
      </w:r>
      <w:r w:rsidR="00397862">
        <w:rPr>
          <w:rFonts w:ascii="Arial" w:eastAsia="Arial" w:hAnsi="Arial" w:cs="Arial"/>
          <w:color w:val="252525"/>
          <w:spacing w:val="13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adults</w:t>
      </w:r>
      <w:r w:rsidR="00397862">
        <w:rPr>
          <w:rFonts w:ascii="Arial" w:eastAsia="Arial" w:hAnsi="Arial" w:cs="Arial"/>
          <w:color w:val="252525"/>
          <w:spacing w:val="25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sz w:val="22"/>
          <w:szCs w:val="22"/>
        </w:rPr>
        <w:t>in</w:t>
      </w:r>
      <w:r w:rsidR="00397862">
        <w:rPr>
          <w:rFonts w:ascii="Arial" w:eastAsia="Arial" w:hAnsi="Arial" w:cs="Arial"/>
          <w:color w:val="252525"/>
          <w:spacing w:val="-18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3"/>
          <w:sz w:val="22"/>
          <w:szCs w:val="22"/>
        </w:rPr>
        <w:t>the</w:t>
      </w:r>
      <w:r w:rsidR="00397862">
        <w:rPr>
          <w:rFonts w:ascii="Arial" w:eastAsia="Arial" w:hAnsi="Arial" w:cs="Arial"/>
          <w:color w:val="252525"/>
          <w:spacing w:val="18"/>
          <w:w w:val="83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3"/>
          <w:sz w:val="22"/>
          <w:szCs w:val="22"/>
        </w:rPr>
        <w:t>center</w:t>
      </w:r>
      <w:r w:rsidR="00397862">
        <w:rPr>
          <w:rFonts w:ascii="Arial" w:eastAsia="Arial" w:hAnsi="Arial" w:cs="Arial"/>
          <w:color w:val="252525"/>
          <w:spacing w:val="19"/>
          <w:w w:val="83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sz w:val="22"/>
          <w:szCs w:val="22"/>
        </w:rPr>
        <w:t>of</w:t>
      </w:r>
      <w:r w:rsidR="00397862">
        <w:rPr>
          <w:rFonts w:ascii="Arial" w:eastAsia="Arial" w:hAnsi="Arial" w:cs="Arial"/>
          <w:color w:val="252525"/>
          <w:spacing w:val="-21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4"/>
          <w:sz w:val="22"/>
          <w:szCs w:val="22"/>
        </w:rPr>
        <w:t>t</w:t>
      </w:r>
      <w:r w:rsidR="00397862">
        <w:rPr>
          <w:rFonts w:ascii="Arial" w:eastAsia="Arial" w:hAnsi="Arial" w:cs="Arial"/>
          <w:color w:val="252525"/>
          <w:spacing w:val="2"/>
          <w:w w:val="84"/>
          <w:sz w:val="22"/>
          <w:szCs w:val="22"/>
        </w:rPr>
        <w:t>h</w:t>
      </w:r>
      <w:r w:rsidR="00397862">
        <w:rPr>
          <w:rFonts w:ascii="Arial" w:eastAsia="Arial" w:hAnsi="Arial" w:cs="Arial"/>
          <w:color w:val="252525"/>
          <w:w w:val="84"/>
          <w:sz w:val="22"/>
          <w:szCs w:val="22"/>
        </w:rPr>
        <w:t>eir</w:t>
      </w:r>
      <w:r w:rsidR="00397862">
        <w:rPr>
          <w:rFonts w:ascii="Arial" w:eastAsia="Arial" w:hAnsi="Arial" w:cs="Arial"/>
          <w:color w:val="252525"/>
          <w:spacing w:val="22"/>
          <w:w w:val="84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5"/>
          <w:sz w:val="22"/>
          <w:szCs w:val="22"/>
        </w:rPr>
        <w:t>o</w:t>
      </w:r>
      <w:r w:rsidR="00397862">
        <w:rPr>
          <w:rFonts w:ascii="Arial" w:eastAsia="Arial" w:hAnsi="Arial" w:cs="Arial"/>
          <w:color w:val="252525"/>
          <w:spacing w:val="2"/>
          <w:w w:val="85"/>
          <w:sz w:val="22"/>
          <w:szCs w:val="22"/>
        </w:rPr>
        <w:t>w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n health</w:t>
      </w:r>
      <w:r w:rsidR="00397862">
        <w:rPr>
          <w:rFonts w:ascii="Arial" w:eastAsia="Arial" w:hAnsi="Arial" w:cs="Arial"/>
          <w:color w:val="252525"/>
          <w:spacing w:val="16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care.</w:t>
      </w:r>
      <w:r w:rsidR="00397862">
        <w:rPr>
          <w:rFonts w:ascii="Arial" w:eastAsia="Arial" w:hAnsi="Arial" w:cs="Arial"/>
          <w:color w:val="252525"/>
          <w:spacing w:val="10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spacing w:val="2"/>
          <w:w w:val="82"/>
          <w:sz w:val="22"/>
          <w:szCs w:val="22"/>
        </w:rPr>
        <w:t>T</w:t>
      </w:r>
      <w:r w:rsidR="00397862">
        <w:rPr>
          <w:rFonts w:ascii="Arial" w:eastAsia="Arial" w:hAnsi="Arial" w:cs="Arial"/>
          <w:color w:val="252525"/>
          <w:spacing w:val="1"/>
          <w:w w:val="82"/>
          <w:sz w:val="22"/>
          <w:szCs w:val="22"/>
        </w:rPr>
        <w:t>h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is</w:t>
      </w:r>
      <w:r w:rsidR="00397862">
        <w:rPr>
          <w:rFonts w:ascii="Arial" w:eastAsia="Arial" w:hAnsi="Arial" w:cs="Arial"/>
          <w:color w:val="252525"/>
          <w:spacing w:val="4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means</w:t>
      </w:r>
      <w:r w:rsidR="00397862">
        <w:rPr>
          <w:rFonts w:ascii="Arial" w:eastAsia="Arial" w:hAnsi="Arial" w:cs="Arial"/>
          <w:color w:val="252525"/>
          <w:spacing w:val="11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that</w:t>
      </w:r>
      <w:r w:rsidR="00397862">
        <w:rPr>
          <w:rFonts w:ascii="Arial" w:eastAsia="Arial" w:hAnsi="Arial" w:cs="Arial"/>
          <w:color w:val="252525"/>
          <w:spacing w:val="21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o</w:t>
      </w:r>
      <w:r w:rsidR="00397862">
        <w:rPr>
          <w:rFonts w:ascii="Arial" w:eastAsia="Arial" w:hAnsi="Arial" w:cs="Arial"/>
          <w:color w:val="252525"/>
          <w:spacing w:val="1"/>
          <w:w w:val="82"/>
          <w:sz w:val="22"/>
          <w:szCs w:val="22"/>
        </w:rPr>
        <w:t>u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r</w:t>
      </w:r>
      <w:r w:rsidR="00397862">
        <w:rPr>
          <w:rFonts w:ascii="Arial" w:eastAsia="Arial" w:hAnsi="Arial" w:cs="Arial"/>
          <w:color w:val="252525"/>
          <w:spacing w:val="12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providers</w:t>
      </w:r>
      <w:r w:rsidR="00397862">
        <w:rPr>
          <w:rFonts w:ascii="Arial" w:eastAsia="Arial" w:hAnsi="Arial" w:cs="Arial"/>
          <w:color w:val="252525"/>
          <w:spacing w:val="10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do</w:t>
      </w:r>
      <w:r w:rsidR="00397862">
        <w:rPr>
          <w:rFonts w:ascii="Arial" w:eastAsia="Arial" w:hAnsi="Arial" w:cs="Arial"/>
          <w:color w:val="252525"/>
          <w:spacing w:val="8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not</w:t>
      </w:r>
      <w:r w:rsidR="00397862">
        <w:rPr>
          <w:rFonts w:ascii="Arial" w:eastAsia="Arial" w:hAnsi="Arial" w:cs="Arial"/>
          <w:color w:val="252525"/>
          <w:spacing w:val="13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discuss</w:t>
      </w:r>
      <w:r w:rsidR="00397862">
        <w:rPr>
          <w:rFonts w:ascii="Arial" w:eastAsia="Arial" w:hAnsi="Arial" w:cs="Arial"/>
          <w:color w:val="252525"/>
          <w:spacing w:val="10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your</w:t>
      </w:r>
      <w:r w:rsidR="00397862">
        <w:rPr>
          <w:rFonts w:ascii="Arial" w:eastAsia="Arial" w:hAnsi="Arial" w:cs="Arial"/>
          <w:color w:val="252525"/>
          <w:spacing w:val="10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care</w:t>
      </w:r>
      <w:r w:rsidR="00397862">
        <w:rPr>
          <w:rFonts w:ascii="Arial" w:eastAsia="Arial" w:hAnsi="Arial" w:cs="Arial"/>
          <w:color w:val="252525"/>
          <w:spacing w:val="10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with</w:t>
      </w:r>
      <w:r w:rsidR="00397862">
        <w:rPr>
          <w:rFonts w:ascii="Arial" w:eastAsia="Arial" w:hAnsi="Arial" w:cs="Arial"/>
          <w:color w:val="252525"/>
          <w:spacing w:val="33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anyone</w:t>
      </w:r>
      <w:r w:rsidR="00397862">
        <w:rPr>
          <w:rFonts w:ascii="Arial" w:eastAsia="Arial" w:hAnsi="Arial" w:cs="Arial"/>
          <w:color w:val="252525"/>
          <w:spacing w:val="-3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else</w:t>
      </w:r>
      <w:r w:rsidR="00397862">
        <w:rPr>
          <w:rFonts w:ascii="Arial" w:eastAsia="Arial" w:hAnsi="Arial" w:cs="Arial"/>
          <w:color w:val="252525"/>
          <w:spacing w:val="6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unless</w:t>
      </w:r>
      <w:r w:rsidR="00397862">
        <w:rPr>
          <w:rFonts w:ascii="Arial" w:eastAsia="Arial" w:hAnsi="Arial" w:cs="Arial"/>
          <w:color w:val="252525"/>
          <w:spacing w:val="10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you</w:t>
      </w:r>
      <w:r w:rsidR="00397862">
        <w:rPr>
          <w:rFonts w:ascii="Arial" w:eastAsia="Arial" w:hAnsi="Arial" w:cs="Arial"/>
          <w:color w:val="252525"/>
          <w:spacing w:val="7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ask</w:t>
      </w:r>
      <w:r w:rsidR="00397862">
        <w:rPr>
          <w:rFonts w:ascii="Arial" w:eastAsia="Arial" w:hAnsi="Arial" w:cs="Arial"/>
          <w:color w:val="252525"/>
          <w:spacing w:val="10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that</w:t>
      </w:r>
      <w:r w:rsidR="00397862">
        <w:rPr>
          <w:rFonts w:ascii="Arial" w:eastAsia="Arial" w:hAnsi="Arial" w:cs="Arial"/>
          <w:color w:val="252525"/>
          <w:spacing w:val="21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we</w:t>
      </w:r>
      <w:r w:rsidR="00397862">
        <w:rPr>
          <w:rFonts w:ascii="Arial" w:eastAsia="Arial" w:hAnsi="Arial" w:cs="Arial"/>
          <w:color w:val="252525"/>
          <w:spacing w:val="18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do. We</w:t>
      </w:r>
      <w:r w:rsidR="00397862">
        <w:rPr>
          <w:rFonts w:ascii="Arial" w:eastAsia="Arial" w:hAnsi="Arial" w:cs="Arial"/>
          <w:color w:val="252525"/>
          <w:spacing w:val="-7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understa</w:t>
      </w:r>
      <w:r w:rsidR="00397862">
        <w:rPr>
          <w:rFonts w:ascii="Arial" w:eastAsia="Arial" w:hAnsi="Arial" w:cs="Arial"/>
          <w:color w:val="252525"/>
          <w:spacing w:val="2"/>
          <w:w w:val="82"/>
          <w:sz w:val="22"/>
          <w:szCs w:val="22"/>
        </w:rPr>
        <w:t>n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d that</w:t>
      </w:r>
      <w:r w:rsidR="00397862">
        <w:rPr>
          <w:rFonts w:ascii="Arial" w:eastAsia="Arial" w:hAnsi="Arial" w:cs="Arial"/>
          <w:color w:val="252525"/>
          <w:spacing w:val="39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s</w:t>
      </w:r>
      <w:r w:rsidR="00397862">
        <w:rPr>
          <w:rFonts w:ascii="Arial" w:eastAsia="Arial" w:hAnsi="Arial" w:cs="Arial"/>
          <w:color w:val="252525"/>
          <w:spacing w:val="1"/>
          <w:w w:val="82"/>
          <w:sz w:val="22"/>
          <w:szCs w:val="22"/>
        </w:rPr>
        <w:t>o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me</w:t>
      </w:r>
      <w:r w:rsidR="00397862">
        <w:rPr>
          <w:rFonts w:ascii="Arial" w:eastAsia="Arial" w:hAnsi="Arial" w:cs="Arial"/>
          <w:color w:val="252525"/>
          <w:spacing w:val="26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spacing w:val="1"/>
          <w:w w:val="82"/>
          <w:sz w:val="22"/>
          <w:szCs w:val="22"/>
        </w:rPr>
        <w:t>y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o</w:t>
      </w:r>
      <w:r w:rsidR="00397862">
        <w:rPr>
          <w:rFonts w:ascii="Arial" w:eastAsia="Arial" w:hAnsi="Arial" w:cs="Arial"/>
          <w:color w:val="252525"/>
          <w:spacing w:val="2"/>
          <w:w w:val="82"/>
          <w:sz w:val="22"/>
          <w:szCs w:val="22"/>
        </w:rPr>
        <w:t>u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ng</w:t>
      </w:r>
      <w:r w:rsidR="00397862">
        <w:rPr>
          <w:rFonts w:ascii="Arial" w:eastAsia="Arial" w:hAnsi="Arial" w:cs="Arial"/>
          <w:color w:val="252525"/>
          <w:spacing w:val="22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adults</w:t>
      </w:r>
      <w:r w:rsidR="00397862">
        <w:rPr>
          <w:rFonts w:ascii="Arial" w:eastAsia="Arial" w:hAnsi="Arial" w:cs="Arial"/>
          <w:color w:val="252525"/>
          <w:spacing w:val="34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inv</w:t>
      </w:r>
      <w:r w:rsidR="00397862">
        <w:rPr>
          <w:rFonts w:ascii="Arial" w:eastAsia="Arial" w:hAnsi="Arial" w:cs="Arial"/>
          <w:color w:val="252525"/>
          <w:spacing w:val="1"/>
          <w:w w:val="82"/>
          <w:sz w:val="22"/>
          <w:szCs w:val="22"/>
        </w:rPr>
        <w:t>o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lve</w:t>
      </w:r>
      <w:r w:rsidR="00397862">
        <w:rPr>
          <w:rFonts w:ascii="Arial" w:eastAsia="Arial" w:hAnsi="Arial" w:cs="Arial"/>
          <w:color w:val="252525"/>
          <w:spacing w:val="28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fa</w:t>
      </w:r>
      <w:r w:rsidR="00397862">
        <w:rPr>
          <w:rFonts w:ascii="Arial" w:eastAsia="Arial" w:hAnsi="Arial" w:cs="Arial"/>
          <w:color w:val="252525"/>
          <w:spacing w:val="1"/>
          <w:w w:val="82"/>
          <w:sz w:val="22"/>
          <w:szCs w:val="22"/>
        </w:rPr>
        <w:t>m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ily</w:t>
      </w:r>
      <w:r w:rsidR="00397862">
        <w:rPr>
          <w:rFonts w:ascii="Arial" w:eastAsia="Arial" w:hAnsi="Arial" w:cs="Arial"/>
          <w:color w:val="252525"/>
          <w:spacing w:val="46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and</w:t>
      </w:r>
      <w:r w:rsidR="00397862">
        <w:rPr>
          <w:rFonts w:ascii="Arial" w:eastAsia="Arial" w:hAnsi="Arial" w:cs="Arial"/>
          <w:color w:val="252525"/>
          <w:spacing w:val="25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close</w:t>
      </w:r>
      <w:r w:rsidR="00397862">
        <w:rPr>
          <w:rFonts w:ascii="Arial" w:eastAsia="Arial" w:hAnsi="Arial" w:cs="Arial"/>
          <w:color w:val="252525"/>
          <w:spacing w:val="27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frien</w:t>
      </w:r>
      <w:r w:rsidR="00397862">
        <w:rPr>
          <w:rFonts w:ascii="Arial" w:eastAsia="Arial" w:hAnsi="Arial" w:cs="Arial"/>
          <w:color w:val="252525"/>
          <w:spacing w:val="2"/>
          <w:w w:val="82"/>
          <w:sz w:val="22"/>
          <w:szCs w:val="22"/>
        </w:rPr>
        <w:t>d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s</w:t>
      </w:r>
      <w:r w:rsidR="00397862">
        <w:rPr>
          <w:rFonts w:ascii="Arial" w:eastAsia="Arial" w:hAnsi="Arial" w:cs="Arial"/>
          <w:color w:val="252525"/>
          <w:spacing w:val="38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sz w:val="22"/>
          <w:szCs w:val="22"/>
        </w:rPr>
        <w:t>in</w:t>
      </w:r>
      <w:r w:rsidR="00397862">
        <w:rPr>
          <w:rFonts w:ascii="Arial" w:eastAsia="Arial" w:hAnsi="Arial" w:cs="Arial"/>
          <w:color w:val="252525"/>
          <w:spacing w:val="-10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1"/>
          <w:sz w:val="22"/>
          <w:szCs w:val="22"/>
        </w:rPr>
        <w:t>their</w:t>
      </w:r>
      <w:r w:rsidR="00397862">
        <w:rPr>
          <w:rFonts w:ascii="Arial" w:eastAsia="Arial" w:hAnsi="Arial" w:cs="Arial"/>
          <w:color w:val="252525"/>
          <w:spacing w:val="45"/>
          <w:w w:val="81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1"/>
          <w:sz w:val="22"/>
          <w:szCs w:val="22"/>
        </w:rPr>
        <w:t>h</w:t>
      </w:r>
      <w:r w:rsidR="00397862">
        <w:rPr>
          <w:rFonts w:ascii="Arial" w:eastAsia="Arial" w:hAnsi="Arial" w:cs="Arial"/>
          <w:color w:val="252525"/>
          <w:spacing w:val="1"/>
          <w:w w:val="81"/>
          <w:sz w:val="22"/>
          <w:szCs w:val="22"/>
        </w:rPr>
        <w:t>ea</w:t>
      </w:r>
      <w:r w:rsidR="00397862">
        <w:rPr>
          <w:rFonts w:ascii="Arial" w:eastAsia="Arial" w:hAnsi="Arial" w:cs="Arial"/>
          <w:color w:val="252525"/>
          <w:w w:val="81"/>
          <w:sz w:val="22"/>
          <w:szCs w:val="22"/>
        </w:rPr>
        <w:t>lth</w:t>
      </w:r>
      <w:r w:rsidR="00397862">
        <w:rPr>
          <w:rFonts w:ascii="Arial" w:eastAsia="Arial" w:hAnsi="Arial" w:cs="Arial"/>
          <w:color w:val="252525"/>
          <w:spacing w:val="41"/>
          <w:w w:val="81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1"/>
          <w:sz w:val="22"/>
          <w:szCs w:val="22"/>
        </w:rPr>
        <w:t>care</w:t>
      </w:r>
      <w:r w:rsidR="00397862">
        <w:rPr>
          <w:rFonts w:ascii="Arial" w:eastAsia="Arial" w:hAnsi="Arial" w:cs="Arial"/>
          <w:color w:val="252525"/>
          <w:spacing w:val="31"/>
          <w:w w:val="81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spacing w:val="1"/>
          <w:w w:val="81"/>
          <w:sz w:val="22"/>
          <w:szCs w:val="22"/>
        </w:rPr>
        <w:t>d</w:t>
      </w:r>
      <w:r w:rsidR="00397862">
        <w:rPr>
          <w:rFonts w:ascii="Arial" w:eastAsia="Arial" w:hAnsi="Arial" w:cs="Arial"/>
          <w:color w:val="252525"/>
          <w:w w:val="81"/>
          <w:sz w:val="22"/>
          <w:szCs w:val="22"/>
        </w:rPr>
        <w:t>e</w:t>
      </w:r>
      <w:r w:rsidR="00397862">
        <w:rPr>
          <w:rFonts w:ascii="Arial" w:eastAsia="Arial" w:hAnsi="Arial" w:cs="Arial"/>
          <w:color w:val="252525"/>
          <w:spacing w:val="1"/>
          <w:w w:val="81"/>
          <w:sz w:val="22"/>
          <w:szCs w:val="22"/>
        </w:rPr>
        <w:t>c</w:t>
      </w:r>
      <w:r w:rsidR="00397862">
        <w:rPr>
          <w:rFonts w:ascii="Arial" w:eastAsia="Arial" w:hAnsi="Arial" w:cs="Arial"/>
          <w:color w:val="252525"/>
          <w:w w:val="81"/>
          <w:sz w:val="22"/>
          <w:szCs w:val="22"/>
        </w:rPr>
        <w:t>i</w:t>
      </w:r>
      <w:r w:rsidR="00397862">
        <w:rPr>
          <w:rFonts w:ascii="Arial" w:eastAsia="Arial" w:hAnsi="Arial" w:cs="Arial"/>
          <w:color w:val="252525"/>
          <w:spacing w:val="1"/>
          <w:w w:val="81"/>
          <w:sz w:val="22"/>
          <w:szCs w:val="22"/>
        </w:rPr>
        <w:t>s</w:t>
      </w:r>
      <w:r w:rsidR="00397862">
        <w:rPr>
          <w:rFonts w:ascii="Arial" w:eastAsia="Arial" w:hAnsi="Arial" w:cs="Arial"/>
          <w:color w:val="252525"/>
          <w:w w:val="81"/>
          <w:sz w:val="22"/>
          <w:szCs w:val="22"/>
        </w:rPr>
        <w:t>io</w:t>
      </w:r>
      <w:r w:rsidR="00397862">
        <w:rPr>
          <w:rFonts w:ascii="Arial" w:eastAsia="Arial" w:hAnsi="Arial" w:cs="Arial"/>
          <w:color w:val="252525"/>
          <w:spacing w:val="2"/>
          <w:w w:val="81"/>
          <w:sz w:val="22"/>
          <w:szCs w:val="22"/>
        </w:rPr>
        <w:t>n</w:t>
      </w:r>
      <w:r w:rsidR="00397862">
        <w:rPr>
          <w:rFonts w:ascii="Arial" w:eastAsia="Arial" w:hAnsi="Arial" w:cs="Arial"/>
          <w:color w:val="252525"/>
          <w:w w:val="81"/>
          <w:sz w:val="22"/>
          <w:szCs w:val="22"/>
        </w:rPr>
        <w:t xml:space="preserve">s. </w:t>
      </w:r>
      <w:r w:rsidR="00397862">
        <w:rPr>
          <w:rFonts w:ascii="Arial" w:eastAsia="Arial" w:hAnsi="Arial" w:cs="Arial"/>
          <w:color w:val="252525"/>
          <w:spacing w:val="1"/>
          <w:w w:val="81"/>
          <w:sz w:val="22"/>
          <w:szCs w:val="22"/>
        </w:rPr>
        <w:t>T</w:t>
      </w:r>
      <w:r w:rsidR="00397862">
        <w:rPr>
          <w:rFonts w:ascii="Arial" w:eastAsia="Arial" w:hAnsi="Arial" w:cs="Arial"/>
          <w:color w:val="252525"/>
          <w:w w:val="81"/>
          <w:sz w:val="22"/>
          <w:szCs w:val="22"/>
        </w:rPr>
        <w:t>o</w:t>
      </w:r>
      <w:r w:rsidR="00397862">
        <w:rPr>
          <w:rFonts w:ascii="Arial" w:eastAsia="Arial" w:hAnsi="Arial" w:cs="Arial"/>
          <w:color w:val="252525"/>
          <w:spacing w:val="17"/>
          <w:w w:val="81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spacing w:val="1"/>
          <w:w w:val="81"/>
          <w:sz w:val="22"/>
          <w:szCs w:val="22"/>
        </w:rPr>
        <w:t>a</w:t>
      </w:r>
      <w:r w:rsidR="00397862">
        <w:rPr>
          <w:rFonts w:ascii="Arial" w:eastAsia="Arial" w:hAnsi="Arial" w:cs="Arial"/>
          <w:color w:val="252525"/>
          <w:w w:val="81"/>
          <w:sz w:val="22"/>
          <w:szCs w:val="22"/>
        </w:rPr>
        <w:t>llow</w:t>
      </w:r>
      <w:r w:rsidR="00397862">
        <w:rPr>
          <w:rFonts w:ascii="Arial" w:eastAsia="Arial" w:hAnsi="Arial" w:cs="Arial"/>
          <w:color w:val="252525"/>
          <w:spacing w:val="46"/>
          <w:w w:val="81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spacing w:val="1"/>
          <w:w w:val="81"/>
          <w:sz w:val="22"/>
          <w:szCs w:val="22"/>
        </w:rPr>
        <w:t>o</w:t>
      </w:r>
      <w:r w:rsidR="00397862">
        <w:rPr>
          <w:rFonts w:ascii="Arial" w:eastAsia="Arial" w:hAnsi="Arial" w:cs="Arial"/>
          <w:color w:val="252525"/>
          <w:w w:val="81"/>
          <w:sz w:val="22"/>
          <w:szCs w:val="22"/>
        </w:rPr>
        <w:t>t</w:t>
      </w:r>
      <w:r w:rsidR="00397862">
        <w:rPr>
          <w:rFonts w:ascii="Arial" w:eastAsia="Arial" w:hAnsi="Arial" w:cs="Arial"/>
          <w:color w:val="252525"/>
          <w:spacing w:val="1"/>
          <w:w w:val="81"/>
          <w:sz w:val="22"/>
          <w:szCs w:val="22"/>
        </w:rPr>
        <w:t>h</w:t>
      </w:r>
      <w:r w:rsidR="00397862">
        <w:rPr>
          <w:rFonts w:ascii="Arial" w:eastAsia="Arial" w:hAnsi="Arial" w:cs="Arial"/>
          <w:color w:val="252525"/>
          <w:w w:val="81"/>
          <w:sz w:val="22"/>
          <w:szCs w:val="22"/>
        </w:rPr>
        <w:t>e</w:t>
      </w:r>
      <w:r w:rsidR="00397862">
        <w:rPr>
          <w:rFonts w:ascii="Arial" w:eastAsia="Arial" w:hAnsi="Arial" w:cs="Arial"/>
          <w:color w:val="252525"/>
          <w:spacing w:val="1"/>
          <w:w w:val="81"/>
          <w:sz w:val="22"/>
          <w:szCs w:val="22"/>
        </w:rPr>
        <w:t>r</w:t>
      </w:r>
      <w:r w:rsidR="00397862">
        <w:rPr>
          <w:rFonts w:ascii="Arial" w:eastAsia="Arial" w:hAnsi="Arial" w:cs="Arial"/>
          <w:color w:val="252525"/>
          <w:w w:val="81"/>
          <w:sz w:val="22"/>
          <w:szCs w:val="22"/>
        </w:rPr>
        <w:t>s</w:t>
      </w:r>
      <w:r w:rsidR="00397862">
        <w:rPr>
          <w:rFonts w:ascii="Arial" w:eastAsia="Arial" w:hAnsi="Arial" w:cs="Arial"/>
          <w:color w:val="252525"/>
          <w:spacing w:val="36"/>
          <w:w w:val="81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1"/>
          <w:sz w:val="22"/>
          <w:szCs w:val="22"/>
        </w:rPr>
        <w:t>to</w:t>
      </w:r>
      <w:r w:rsidR="00397862">
        <w:rPr>
          <w:rFonts w:ascii="Arial" w:eastAsia="Arial" w:hAnsi="Arial" w:cs="Arial"/>
          <w:color w:val="252525"/>
          <w:spacing w:val="32"/>
          <w:w w:val="81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spacing w:val="2"/>
          <w:w w:val="81"/>
          <w:sz w:val="22"/>
          <w:szCs w:val="22"/>
        </w:rPr>
        <w:t>b</w:t>
      </w:r>
      <w:r w:rsidR="00397862">
        <w:rPr>
          <w:rFonts w:ascii="Arial" w:eastAsia="Arial" w:hAnsi="Arial" w:cs="Arial"/>
          <w:color w:val="252525"/>
          <w:w w:val="81"/>
          <w:sz w:val="22"/>
          <w:szCs w:val="22"/>
        </w:rPr>
        <w:t>e</w:t>
      </w:r>
      <w:r w:rsidR="00397862">
        <w:rPr>
          <w:rFonts w:ascii="Arial" w:eastAsia="Arial" w:hAnsi="Arial" w:cs="Arial"/>
          <w:color w:val="252525"/>
          <w:spacing w:val="27"/>
          <w:w w:val="81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1"/>
          <w:sz w:val="22"/>
          <w:szCs w:val="22"/>
        </w:rPr>
        <w:t>i</w:t>
      </w:r>
      <w:r w:rsidR="00397862">
        <w:rPr>
          <w:rFonts w:ascii="Arial" w:eastAsia="Arial" w:hAnsi="Arial" w:cs="Arial"/>
          <w:color w:val="252525"/>
          <w:spacing w:val="2"/>
          <w:w w:val="81"/>
          <w:sz w:val="22"/>
          <w:szCs w:val="22"/>
        </w:rPr>
        <w:t>n</w:t>
      </w:r>
      <w:r w:rsidR="00397862">
        <w:rPr>
          <w:rFonts w:ascii="Arial" w:eastAsia="Arial" w:hAnsi="Arial" w:cs="Arial"/>
          <w:color w:val="252525"/>
          <w:w w:val="81"/>
          <w:sz w:val="22"/>
          <w:szCs w:val="22"/>
        </w:rPr>
        <w:t>vo</w:t>
      </w:r>
      <w:r w:rsidR="00397862">
        <w:rPr>
          <w:rFonts w:ascii="Arial" w:eastAsia="Arial" w:hAnsi="Arial" w:cs="Arial"/>
          <w:color w:val="252525"/>
          <w:spacing w:val="1"/>
          <w:w w:val="81"/>
          <w:sz w:val="22"/>
          <w:szCs w:val="22"/>
        </w:rPr>
        <w:t>l</w:t>
      </w:r>
      <w:r w:rsidR="00397862">
        <w:rPr>
          <w:rFonts w:ascii="Arial" w:eastAsia="Arial" w:hAnsi="Arial" w:cs="Arial"/>
          <w:color w:val="252525"/>
          <w:w w:val="81"/>
          <w:sz w:val="22"/>
          <w:szCs w:val="22"/>
        </w:rPr>
        <w:t>ved</w:t>
      </w:r>
      <w:r w:rsidR="00397862">
        <w:rPr>
          <w:rFonts w:ascii="Arial" w:eastAsia="Arial" w:hAnsi="Arial" w:cs="Arial"/>
          <w:color w:val="252525"/>
          <w:spacing w:val="33"/>
          <w:w w:val="81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1"/>
          <w:sz w:val="22"/>
          <w:szCs w:val="22"/>
        </w:rPr>
        <w:t>in</w:t>
      </w:r>
      <w:r w:rsidR="00397862">
        <w:rPr>
          <w:rFonts w:ascii="Arial" w:eastAsia="Arial" w:hAnsi="Arial" w:cs="Arial"/>
          <w:color w:val="252525"/>
          <w:spacing w:val="36"/>
          <w:w w:val="81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0"/>
          <w:sz w:val="22"/>
          <w:szCs w:val="22"/>
        </w:rPr>
        <w:t>y</w:t>
      </w:r>
      <w:r w:rsidR="00397862">
        <w:rPr>
          <w:rFonts w:ascii="Arial" w:eastAsia="Arial" w:hAnsi="Arial" w:cs="Arial"/>
          <w:color w:val="252525"/>
          <w:w w:val="79"/>
          <w:sz w:val="22"/>
          <w:szCs w:val="22"/>
        </w:rPr>
        <w:t>o</w:t>
      </w:r>
      <w:r w:rsidR="00397862">
        <w:rPr>
          <w:rFonts w:ascii="Arial" w:eastAsia="Arial" w:hAnsi="Arial" w:cs="Arial"/>
          <w:color w:val="252525"/>
          <w:spacing w:val="1"/>
          <w:w w:val="82"/>
          <w:sz w:val="22"/>
          <w:szCs w:val="22"/>
        </w:rPr>
        <w:t>u</w:t>
      </w:r>
      <w:r w:rsidR="00397862">
        <w:rPr>
          <w:rFonts w:ascii="Arial" w:eastAsia="Arial" w:hAnsi="Arial" w:cs="Arial"/>
          <w:color w:val="252525"/>
          <w:w w:val="88"/>
          <w:sz w:val="22"/>
          <w:szCs w:val="22"/>
        </w:rPr>
        <w:t xml:space="preserve">r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health</w:t>
      </w:r>
      <w:r w:rsidR="00397862">
        <w:rPr>
          <w:rFonts w:ascii="Arial" w:eastAsia="Arial" w:hAnsi="Arial" w:cs="Arial"/>
          <w:color w:val="252525"/>
          <w:spacing w:val="10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care</w:t>
      </w:r>
      <w:r w:rsidR="00397862">
        <w:rPr>
          <w:rFonts w:ascii="Arial" w:eastAsia="Arial" w:hAnsi="Arial" w:cs="Arial"/>
          <w:color w:val="252525"/>
          <w:spacing w:val="4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decisions</w:t>
      </w:r>
      <w:r w:rsidR="00397862">
        <w:rPr>
          <w:rFonts w:ascii="Arial" w:eastAsia="Arial" w:hAnsi="Arial" w:cs="Arial"/>
          <w:color w:val="252525"/>
          <w:spacing w:val="6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you will</w:t>
      </w:r>
      <w:r w:rsidR="00397862">
        <w:rPr>
          <w:rFonts w:ascii="Arial" w:eastAsia="Arial" w:hAnsi="Arial" w:cs="Arial"/>
          <w:color w:val="252525"/>
          <w:spacing w:val="28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need</w:t>
      </w:r>
      <w:r w:rsidR="00397862">
        <w:rPr>
          <w:rFonts w:ascii="Arial" w:eastAsia="Arial" w:hAnsi="Arial" w:cs="Arial"/>
          <w:color w:val="252525"/>
          <w:spacing w:val="-1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to</w:t>
      </w:r>
      <w:r w:rsidR="00397862">
        <w:rPr>
          <w:rFonts w:ascii="Arial" w:eastAsia="Arial" w:hAnsi="Arial" w:cs="Arial"/>
          <w:color w:val="252525"/>
          <w:spacing w:val="8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c</w:t>
      </w:r>
      <w:r w:rsidR="00397862">
        <w:rPr>
          <w:rFonts w:ascii="Arial" w:eastAsia="Arial" w:hAnsi="Arial" w:cs="Arial"/>
          <w:color w:val="252525"/>
          <w:spacing w:val="-2"/>
          <w:w w:val="82"/>
          <w:sz w:val="22"/>
          <w:szCs w:val="22"/>
        </w:rPr>
        <w:t>o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mplete</w:t>
      </w:r>
      <w:r w:rsidR="00397862">
        <w:rPr>
          <w:rFonts w:ascii="Arial" w:eastAsia="Arial" w:hAnsi="Arial" w:cs="Arial"/>
          <w:color w:val="252525"/>
          <w:spacing w:val="17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a</w:t>
      </w:r>
      <w:r w:rsidR="00397862">
        <w:rPr>
          <w:rFonts w:ascii="Arial" w:eastAsia="Arial" w:hAnsi="Arial" w:cs="Arial"/>
          <w:color w:val="252525"/>
          <w:spacing w:val="1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signed</w:t>
      </w:r>
      <w:r w:rsidR="00397862">
        <w:rPr>
          <w:rFonts w:ascii="Arial" w:eastAsia="Arial" w:hAnsi="Arial" w:cs="Arial"/>
          <w:color w:val="252525"/>
          <w:spacing w:val="4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conse</w:t>
      </w:r>
      <w:r w:rsidR="00397862">
        <w:rPr>
          <w:rFonts w:ascii="Arial" w:eastAsia="Arial" w:hAnsi="Arial" w:cs="Arial"/>
          <w:color w:val="252525"/>
          <w:spacing w:val="2"/>
          <w:w w:val="82"/>
          <w:sz w:val="22"/>
          <w:szCs w:val="22"/>
        </w:rPr>
        <w:t>n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t.</w:t>
      </w:r>
      <w:r w:rsidR="00397862">
        <w:rPr>
          <w:rFonts w:ascii="Arial" w:eastAsia="Arial" w:hAnsi="Arial" w:cs="Arial"/>
          <w:color w:val="252525"/>
          <w:spacing w:val="6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These</w:t>
      </w:r>
      <w:r w:rsidR="00397862">
        <w:rPr>
          <w:rFonts w:ascii="Arial" w:eastAsia="Arial" w:hAnsi="Arial" w:cs="Arial"/>
          <w:color w:val="252525"/>
          <w:spacing w:val="-13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forms</w:t>
      </w:r>
      <w:r w:rsidR="00397862">
        <w:rPr>
          <w:rFonts w:ascii="Arial" w:eastAsia="Arial" w:hAnsi="Arial" w:cs="Arial"/>
          <w:color w:val="252525"/>
          <w:spacing w:val="15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are</w:t>
      </w:r>
      <w:r w:rsidR="00397862">
        <w:rPr>
          <w:rFonts w:ascii="Arial" w:eastAsia="Arial" w:hAnsi="Arial" w:cs="Arial"/>
          <w:color w:val="252525"/>
          <w:spacing w:val="1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a</w:t>
      </w:r>
      <w:r w:rsidR="00397862">
        <w:rPr>
          <w:rFonts w:ascii="Arial" w:eastAsia="Arial" w:hAnsi="Arial" w:cs="Arial"/>
          <w:color w:val="252525"/>
          <w:spacing w:val="-2"/>
          <w:w w:val="82"/>
          <w:sz w:val="22"/>
          <w:szCs w:val="22"/>
        </w:rPr>
        <w:t>v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ailable</w:t>
      </w:r>
      <w:r w:rsidR="00397862">
        <w:rPr>
          <w:rFonts w:ascii="Arial" w:eastAsia="Arial" w:hAnsi="Arial" w:cs="Arial"/>
          <w:color w:val="252525"/>
          <w:spacing w:val="-1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at</w:t>
      </w:r>
      <w:r w:rsidR="00397862">
        <w:rPr>
          <w:rFonts w:ascii="Arial" w:eastAsia="Arial" w:hAnsi="Arial" w:cs="Arial"/>
          <w:color w:val="252525"/>
          <w:spacing w:val="8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t</w:t>
      </w:r>
      <w:r w:rsidR="00397862">
        <w:rPr>
          <w:rFonts w:ascii="Arial" w:eastAsia="Arial" w:hAnsi="Arial" w:cs="Arial"/>
          <w:color w:val="252525"/>
          <w:spacing w:val="2"/>
          <w:w w:val="82"/>
          <w:sz w:val="22"/>
          <w:szCs w:val="22"/>
        </w:rPr>
        <w:t>h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e</w:t>
      </w:r>
      <w:r w:rsidR="00397862">
        <w:rPr>
          <w:rFonts w:ascii="Arial" w:eastAsia="Arial" w:hAnsi="Arial" w:cs="Arial"/>
          <w:color w:val="252525"/>
          <w:spacing w:val="8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cli</w:t>
      </w:r>
      <w:r w:rsidR="00397862">
        <w:rPr>
          <w:rFonts w:ascii="Arial" w:eastAsia="Arial" w:hAnsi="Arial" w:cs="Arial"/>
          <w:color w:val="252525"/>
          <w:spacing w:val="2"/>
          <w:w w:val="82"/>
          <w:sz w:val="22"/>
          <w:szCs w:val="22"/>
        </w:rPr>
        <w:t>n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ic</w:t>
      </w:r>
      <w:r w:rsidR="006223DD">
        <w:rPr>
          <w:rFonts w:ascii="Arial" w:eastAsia="Arial" w:hAnsi="Arial" w:cs="Arial"/>
          <w:color w:val="252525"/>
          <w:w w:val="82"/>
          <w:sz w:val="22"/>
          <w:szCs w:val="22"/>
        </w:rPr>
        <w:t xml:space="preserve">. </w:t>
      </w:r>
      <w:bookmarkStart w:id="0" w:name="_GoBack"/>
      <w:bookmarkEnd w:id="0"/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For</w:t>
      </w:r>
      <w:r w:rsidR="00397862">
        <w:rPr>
          <w:rFonts w:ascii="Arial" w:eastAsia="Arial" w:hAnsi="Arial" w:cs="Arial"/>
          <w:color w:val="252525"/>
          <w:spacing w:val="-8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young</w:t>
      </w:r>
      <w:r w:rsidR="00397862">
        <w:rPr>
          <w:rFonts w:ascii="Arial" w:eastAsia="Arial" w:hAnsi="Arial" w:cs="Arial"/>
          <w:color w:val="252525"/>
          <w:spacing w:val="-1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adults</w:t>
      </w:r>
      <w:r w:rsidR="00397862">
        <w:rPr>
          <w:rFonts w:ascii="Arial" w:eastAsia="Arial" w:hAnsi="Arial" w:cs="Arial"/>
          <w:color w:val="252525"/>
          <w:spacing w:val="10"/>
          <w:w w:val="82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2"/>
          <w:sz w:val="22"/>
          <w:szCs w:val="22"/>
        </w:rPr>
        <w:t>u</w:t>
      </w:r>
      <w:r w:rsidR="00397862">
        <w:rPr>
          <w:rFonts w:ascii="Arial" w:eastAsia="Arial" w:hAnsi="Arial" w:cs="Arial"/>
          <w:color w:val="252525"/>
          <w:spacing w:val="-2"/>
          <w:w w:val="82"/>
          <w:sz w:val="22"/>
          <w:szCs w:val="22"/>
        </w:rPr>
        <w:t>n</w:t>
      </w:r>
      <w:r w:rsidR="00397862">
        <w:rPr>
          <w:rFonts w:ascii="Arial" w:eastAsia="Arial" w:hAnsi="Arial" w:cs="Arial"/>
          <w:color w:val="252525"/>
          <w:w w:val="81"/>
          <w:sz w:val="22"/>
          <w:szCs w:val="22"/>
        </w:rPr>
        <w:t xml:space="preserve">able </w:t>
      </w:r>
      <w:r w:rsidR="00397862">
        <w:rPr>
          <w:rFonts w:ascii="Arial" w:eastAsia="Arial" w:hAnsi="Arial" w:cs="Arial"/>
          <w:color w:val="252525"/>
          <w:w w:val="83"/>
          <w:sz w:val="22"/>
          <w:szCs w:val="22"/>
        </w:rPr>
        <w:t>to</w:t>
      </w:r>
      <w:r w:rsidR="00397862">
        <w:rPr>
          <w:rFonts w:ascii="Arial" w:eastAsia="Arial" w:hAnsi="Arial" w:cs="Arial"/>
          <w:color w:val="252525"/>
          <w:spacing w:val="4"/>
          <w:w w:val="83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3"/>
          <w:sz w:val="22"/>
          <w:szCs w:val="22"/>
        </w:rPr>
        <w:t>pr</w:t>
      </w:r>
      <w:r w:rsidR="00397862">
        <w:rPr>
          <w:rFonts w:ascii="Arial" w:eastAsia="Arial" w:hAnsi="Arial" w:cs="Arial"/>
          <w:color w:val="252525"/>
          <w:spacing w:val="1"/>
          <w:w w:val="83"/>
          <w:sz w:val="22"/>
          <w:szCs w:val="22"/>
        </w:rPr>
        <w:t>o</w:t>
      </w:r>
      <w:r w:rsidR="00397862">
        <w:rPr>
          <w:rFonts w:ascii="Arial" w:eastAsia="Arial" w:hAnsi="Arial" w:cs="Arial"/>
          <w:color w:val="252525"/>
          <w:w w:val="83"/>
          <w:sz w:val="22"/>
          <w:szCs w:val="22"/>
        </w:rPr>
        <w:t>vide</w:t>
      </w:r>
      <w:r w:rsidR="00397862">
        <w:rPr>
          <w:rFonts w:ascii="Arial" w:eastAsia="Arial" w:hAnsi="Arial" w:cs="Arial"/>
          <w:color w:val="252525"/>
          <w:spacing w:val="-6"/>
          <w:w w:val="83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3"/>
          <w:sz w:val="22"/>
          <w:szCs w:val="22"/>
        </w:rPr>
        <w:t>co</w:t>
      </w:r>
      <w:r w:rsidR="00397862">
        <w:rPr>
          <w:rFonts w:ascii="Arial" w:eastAsia="Arial" w:hAnsi="Arial" w:cs="Arial"/>
          <w:color w:val="252525"/>
          <w:spacing w:val="2"/>
          <w:w w:val="83"/>
          <w:sz w:val="22"/>
          <w:szCs w:val="22"/>
        </w:rPr>
        <w:t>n</w:t>
      </w:r>
      <w:r w:rsidR="00397862">
        <w:rPr>
          <w:rFonts w:ascii="Arial" w:eastAsia="Arial" w:hAnsi="Arial" w:cs="Arial"/>
          <w:color w:val="252525"/>
          <w:w w:val="83"/>
          <w:sz w:val="22"/>
          <w:szCs w:val="22"/>
        </w:rPr>
        <w:t>sent,</w:t>
      </w:r>
      <w:r w:rsidR="00397862">
        <w:rPr>
          <w:rFonts w:ascii="Arial" w:eastAsia="Arial" w:hAnsi="Arial" w:cs="Arial"/>
          <w:color w:val="252525"/>
          <w:spacing w:val="1"/>
          <w:w w:val="83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spacing w:val="2"/>
          <w:w w:val="83"/>
          <w:sz w:val="22"/>
          <w:szCs w:val="22"/>
        </w:rPr>
        <w:t>w</w:t>
      </w:r>
      <w:r w:rsidR="00397862">
        <w:rPr>
          <w:rFonts w:ascii="Arial" w:eastAsia="Arial" w:hAnsi="Arial" w:cs="Arial"/>
          <w:color w:val="252525"/>
          <w:w w:val="83"/>
          <w:sz w:val="22"/>
          <w:szCs w:val="22"/>
        </w:rPr>
        <w:t>e</w:t>
      </w:r>
      <w:r w:rsidR="00397862">
        <w:rPr>
          <w:rFonts w:ascii="Arial" w:eastAsia="Arial" w:hAnsi="Arial" w:cs="Arial"/>
          <w:color w:val="252525"/>
          <w:spacing w:val="7"/>
          <w:w w:val="83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3"/>
          <w:sz w:val="22"/>
          <w:szCs w:val="22"/>
        </w:rPr>
        <w:t>will</w:t>
      </w:r>
      <w:r w:rsidR="00397862">
        <w:rPr>
          <w:rFonts w:ascii="Arial" w:eastAsia="Arial" w:hAnsi="Arial" w:cs="Arial"/>
          <w:color w:val="252525"/>
          <w:spacing w:val="24"/>
          <w:w w:val="83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3"/>
          <w:sz w:val="22"/>
          <w:szCs w:val="22"/>
        </w:rPr>
        <w:t>need</w:t>
      </w:r>
      <w:r w:rsidR="00397862">
        <w:rPr>
          <w:rFonts w:ascii="Arial" w:eastAsia="Arial" w:hAnsi="Arial" w:cs="Arial"/>
          <w:color w:val="252525"/>
          <w:spacing w:val="-7"/>
          <w:w w:val="83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3"/>
          <w:sz w:val="22"/>
          <w:szCs w:val="22"/>
        </w:rPr>
        <w:t>le</w:t>
      </w:r>
      <w:r w:rsidR="00397862">
        <w:rPr>
          <w:rFonts w:ascii="Arial" w:eastAsia="Arial" w:hAnsi="Arial" w:cs="Arial"/>
          <w:color w:val="252525"/>
          <w:spacing w:val="2"/>
          <w:w w:val="83"/>
          <w:sz w:val="22"/>
          <w:szCs w:val="22"/>
        </w:rPr>
        <w:t>g</w:t>
      </w:r>
      <w:r w:rsidR="00397862">
        <w:rPr>
          <w:rFonts w:ascii="Arial" w:eastAsia="Arial" w:hAnsi="Arial" w:cs="Arial"/>
          <w:color w:val="252525"/>
          <w:w w:val="83"/>
          <w:sz w:val="22"/>
          <w:szCs w:val="22"/>
        </w:rPr>
        <w:t>al</w:t>
      </w:r>
      <w:r w:rsidR="00397862">
        <w:rPr>
          <w:rFonts w:ascii="Arial" w:eastAsia="Arial" w:hAnsi="Arial" w:cs="Arial"/>
          <w:color w:val="252525"/>
          <w:spacing w:val="-1"/>
          <w:w w:val="83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3"/>
          <w:sz w:val="22"/>
          <w:szCs w:val="22"/>
        </w:rPr>
        <w:t>doc</w:t>
      </w:r>
      <w:r w:rsidR="00397862">
        <w:rPr>
          <w:rFonts w:ascii="Arial" w:eastAsia="Arial" w:hAnsi="Arial" w:cs="Arial"/>
          <w:color w:val="252525"/>
          <w:spacing w:val="2"/>
          <w:w w:val="83"/>
          <w:sz w:val="22"/>
          <w:szCs w:val="22"/>
        </w:rPr>
        <w:t>u</w:t>
      </w:r>
      <w:r w:rsidR="00397862">
        <w:rPr>
          <w:rFonts w:ascii="Arial" w:eastAsia="Arial" w:hAnsi="Arial" w:cs="Arial"/>
          <w:color w:val="252525"/>
          <w:w w:val="83"/>
          <w:sz w:val="22"/>
          <w:szCs w:val="22"/>
        </w:rPr>
        <w:t>mentation</w:t>
      </w:r>
      <w:r w:rsidR="00397862">
        <w:rPr>
          <w:rFonts w:ascii="Arial" w:eastAsia="Arial" w:hAnsi="Arial" w:cs="Arial"/>
          <w:color w:val="252525"/>
          <w:spacing w:val="5"/>
          <w:w w:val="83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3"/>
          <w:sz w:val="22"/>
          <w:szCs w:val="22"/>
        </w:rPr>
        <w:t>about</w:t>
      </w:r>
      <w:r w:rsidR="00397862">
        <w:rPr>
          <w:rFonts w:ascii="Arial" w:eastAsia="Arial" w:hAnsi="Arial" w:cs="Arial"/>
          <w:color w:val="252525"/>
          <w:spacing w:val="-3"/>
          <w:w w:val="83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3"/>
          <w:sz w:val="22"/>
          <w:szCs w:val="22"/>
        </w:rPr>
        <w:t>decision-</w:t>
      </w:r>
      <w:r w:rsidR="00397862">
        <w:rPr>
          <w:rFonts w:ascii="Arial" w:eastAsia="Arial" w:hAnsi="Arial" w:cs="Arial"/>
          <w:color w:val="252525"/>
          <w:spacing w:val="2"/>
          <w:w w:val="83"/>
          <w:sz w:val="22"/>
          <w:szCs w:val="22"/>
        </w:rPr>
        <w:t>m</w:t>
      </w:r>
      <w:r w:rsidR="00397862">
        <w:rPr>
          <w:rFonts w:ascii="Arial" w:eastAsia="Arial" w:hAnsi="Arial" w:cs="Arial"/>
          <w:color w:val="252525"/>
          <w:w w:val="83"/>
          <w:sz w:val="22"/>
          <w:szCs w:val="22"/>
        </w:rPr>
        <w:t>aking</w:t>
      </w:r>
      <w:r w:rsidR="00397862">
        <w:rPr>
          <w:rFonts w:ascii="Arial" w:eastAsia="Arial" w:hAnsi="Arial" w:cs="Arial"/>
          <w:color w:val="252525"/>
          <w:spacing w:val="29"/>
          <w:w w:val="83"/>
          <w:sz w:val="22"/>
          <w:szCs w:val="22"/>
        </w:rPr>
        <w:t xml:space="preserve"> </w:t>
      </w:r>
      <w:r w:rsidR="00397862">
        <w:rPr>
          <w:rFonts w:ascii="Arial" w:eastAsia="Arial" w:hAnsi="Arial" w:cs="Arial"/>
          <w:color w:val="252525"/>
          <w:w w:val="83"/>
          <w:sz w:val="22"/>
          <w:szCs w:val="22"/>
        </w:rPr>
        <w:t>arrangements.</w:t>
      </w:r>
    </w:p>
    <w:p w14:paraId="75D941B9" w14:textId="77777777" w:rsidR="008D7111" w:rsidRDefault="00397862">
      <w:pPr>
        <w:spacing w:before="80"/>
        <w:ind w:left="210" w:right="772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52525"/>
          <w:w w:val="82"/>
          <w:sz w:val="22"/>
          <w:szCs w:val="22"/>
        </w:rPr>
        <w:t>At</w:t>
      </w:r>
      <w:r>
        <w:rPr>
          <w:rFonts w:ascii="Arial" w:eastAsia="Arial" w:hAnsi="Arial" w:cs="Arial"/>
          <w:color w:val="252525"/>
          <w:spacing w:val="-1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our</w:t>
      </w:r>
      <w:r>
        <w:rPr>
          <w:rFonts w:ascii="Arial" w:eastAsia="Arial" w:hAnsi="Arial" w:cs="Arial"/>
          <w:color w:val="252525"/>
          <w:spacing w:val="3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practice,</w:t>
      </w:r>
      <w:r>
        <w:rPr>
          <w:rFonts w:ascii="Arial" w:eastAsia="Arial" w:hAnsi="Arial" w:cs="Arial"/>
          <w:color w:val="252525"/>
          <w:spacing w:val="20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you</w:t>
      </w:r>
      <w:r>
        <w:rPr>
          <w:rFonts w:ascii="Arial" w:eastAsia="Arial" w:hAnsi="Arial" w:cs="Arial"/>
          <w:color w:val="252525"/>
          <w:spacing w:val="-1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have</w:t>
      </w:r>
      <w:r>
        <w:rPr>
          <w:rFonts w:ascii="Arial" w:eastAsia="Arial" w:hAnsi="Arial" w:cs="Arial"/>
          <w:color w:val="252525"/>
          <w:spacing w:val="-7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2"/>
          <w:w w:val="82"/>
          <w:sz w:val="22"/>
          <w:szCs w:val="22"/>
        </w:rPr>
        <w:t>h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8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right</w:t>
      </w:r>
      <w:r>
        <w:rPr>
          <w:rFonts w:ascii="Arial" w:eastAsia="Arial" w:hAnsi="Arial" w:cs="Arial"/>
          <w:color w:val="252525"/>
          <w:spacing w:val="20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to:</w:t>
      </w:r>
    </w:p>
    <w:p w14:paraId="2ABB3DAF" w14:textId="77777777" w:rsidR="008D7111" w:rsidRDefault="008D7111">
      <w:pPr>
        <w:spacing w:before="7" w:line="100" w:lineRule="exact"/>
        <w:rPr>
          <w:sz w:val="10"/>
          <w:szCs w:val="10"/>
        </w:rPr>
      </w:pPr>
    </w:p>
    <w:p w14:paraId="6C3A3691" w14:textId="77777777" w:rsidR="008D7111" w:rsidRDefault="00397862">
      <w:pPr>
        <w:ind w:left="57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color w:val="252525"/>
          <w:sz w:val="22"/>
          <w:szCs w:val="22"/>
        </w:rPr>
        <w:t></w:t>
      </w:r>
      <w:r>
        <w:rPr>
          <w:color w:val="252525"/>
          <w:sz w:val="22"/>
          <w:szCs w:val="22"/>
        </w:rPr>
        <w:t xml:space="preserve">   </w:t>
      </w:r>
      <w:r>
        <w:rPr>
          <w:color w:val="252525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3"/>
          <w:sz w:val="22"/>
          <w:szCs w:val="22"/>
        </w:rPr>
        <w:t>Be</w:t>
      </w:r>
      <w:r>
        <w:rPr>
          <w:rFonts w:ascii="Arial" w:eastAsia="Arial" w:hAnsi="Arial" w:cs="Arial"/>
          <w:color w:val="252525"/>
          <w:spacing w:val="-11"/>
          <w:w w:val="8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3"/>
          <w:sz w:val="22"/>
          <w:szCs w:val="22"/>
        </w:rPr>
        <w:t>treated</w:t>
      </w:r>
      <w:r>
        <w:rPr>
          <w:rFonts w:ascii="Arial" w:eastAsia="Arial" w:hAnsi="Arial" w:cs="Arial"/>
          <w:color w:val="252525"/>
          <w:spacing w:val="2"/>
          <w:w w:val="8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3"/>
          <w:sz w:val="22"/>
          <w:szCs w:val="22"/>
        </w:rPr>
        <w:t>in</w:t>
      </w:r>
      <w:r>
        <w:rPr>
          <w:rFonts w:ascii="Arial" w:eastAsia="Arial" w:hAnsi="Arial" w:cs="Arial"/>
          <w:color w:val="252525"/>
          <w:spacing w:val="6"/>
          <w:w w:val="8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3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-3"/>
          <w:w w:val="8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3"/>
          <w:sz w:val="22"/>
          <w:szCs w:val="22"/>
        </w:rPr>
        <w:t>caring</w:t>
      </w:r>
      <w:r>
        <w:rPr>
          <w:rFonts w:ascii="Arial" w:eastAsia="Arial" w:hAnsi="Arial" w:cs="Arial"/>
          <w:color w:val="252525"/>
          <w:spacing w:val="8"/>
          <w:w w:val="8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3"/>
          <w:sz w:val="22"/>
          <w:szCs w:val="22"/>
        </w:rPr>
        <w:t>way</w:t>
      </w:r>
    </w:p>
    <w:p w14:paraId="104C4A45" w14:textId="77777777" w:rsidR="008D7111" w:rsidRDefault="00397862">
      <w:pPr>
        <w:spacing w:before="25"/>
        <w:ind w:left="57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color w:val="252525"/>
          <w:sz w:val="22"/>
          <w:szCs w:val="22"/>
        </w:rPr>
        <w:t></w:t>
      </w:r>
      <w:r>
        <w:rPr>
          <w:color w:val="252525"/>
          <w:sz w:val="22"/>
          <w:szCs w:val="22"/>
        </w:rPr>
        <w:t xml:space="preserve">   </w:t>
      </w:r>
      <w:r>
        <w:rPr>
          <w:color w:val="252525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Make</w:t>
      </w:r>
      <w:r>
        <w:rPr>
          <w:rFonts w:ascii="Arial" w:eastAsia="Arial" w:hAnsi="Arial" w:cs="Arial"/>
          <w:color w:val="252525"/>
          <w:spacing w:val="4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your</w:t>
      </w:r>
      <w:r>
        <w:rPr>
          <w:rFonts w:ascii="Arial" w:eastAsia="Arial" w:hAnsi="Arial" w:cs="Arial"/>
          <w:color w:val="252525"/>
          <w:spacing w:val="4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own</w:t>
      </w:r>
      <w:r>
        <w:rPr>
          <w:rFonts w:ascii="Arial" w:eastAsia="Arial" w:hAnsi="Arial" w:cs="Arial"/>
          <w:color w:val="252525"/>
          <w:spacing w:val="11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decisio</w:t>
      </w:r>
      <w:r>
        <w:rPr>
          <w:rFonts w:ascii="Arial" w:eastAsia="Arial" w:hAnsi="Arial" w:cs="Arial"/>
          <w:color w:val="252525"/>
          <w:spacing w:val="2"/>
          <w:w w:val="82"/>
          <w:sz w:val="22"/>
          <w:szCs w:val="22"/>
        </w:rPr>
        <w:t>n</w:t>
      </w:r>
      <w:r>
        <w:rPr>
          <w:rFonts w:ascii="Arial" w:eastAsia="Arial" w:hAnsi="Arial" w:cs="Arial"/>
          <w:color w:val="252525"/>
          <w:w w:val="81"/>
          <w:sz w:val="22"/>
          <w:szCs w:val="22"/>
        </w:rPr>
        <w:t>s</w:t>
      </w:r>
    </w:p>
    <w:p w14:paraId="59C9FAA1" w14:textId="77777777" w:rsidR="008D7111" w:rsidRDefault="00397862">
      <w:pPr>
        <w:spacing w:before="25"/>
        <w:ind w:left="57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color w:val="252525"/>
          <w:sz w:val="22"/>
          <w:szCs w:val="22"/>
        </w:rPr>
        <w:t></w:t>
      </w:r>
      <w:r>
        <w:rPr>
          <w:color w:val="252525"/>
          <w:sz w:val="22"/>
          <w:szCs w:val="22"/>
        </w:rPr>
        <w:t xml:space="preserve">   </w:t>
      </w:r>
      <w:r>
        <w:rPr>
          <w:color w:val="252525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Talk</w:t>
      </w:r>
      <w:r>
        <w:rPr>
          <w:rFonts w:ascii="Arial" w:eastAsia="Arial" w:hAnsi="Arial" w:cs="Arial"/>
          <w:color w:val="252525"/>
          <w:spacing w:val="4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to</w:t>
      </w:r>
      <w:r>
        <w:rPr>
          <w:rFonts w:ascii="Arial" w:eastAsia="Arial" w:hAnsi="Arial" w:cs="Arial"/>
          <w:color w:val="252525"/>
          <w:spacing w:val="7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w w:val="82"/>
          <w:sz w:val="22"/>
          <w:szCs w:val="22"/>
        </w:rPr>
        <w:t>y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our</w:t>
      </w:r>
      <w:r>
        <w:rPr>
          <w:rFonts w:ascii="Arial" w:eastAsia="Arial" w:hAnsi="Arial" w:cs="Arial"/>
          <w:color w:val="252525"/>
          <w:spacing w:val="3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h</w:t>
      </w:r>
      <w:r>
        <w:rPr>
          <w:rFonts w:ascii="Arial" w:eastAsia="Arial" w:hAnsi="Arial" w:cs="Arial"/>
          <w:color w:val="252525"/>
          <w:spacing w:val="1"/>
          <w:w w:val="82"/>
          <w:sz w:val="22"/>
          <w:szCs w:val="22"/>
        </w:rPr>
        <w:t>e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alth</w:t>
      </w:r>
      <w:r>
        <w:rPr>
          <w:rFonts w:ascii="Arial" w:eastAsia="Arial" w:hAnsi="Arial" w:cs="Arial"/>
          <w:color w:val="252525"/>
          <w:spacing w:val="8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w w:val="82"/>
          <w:sz w:val="22"/>
          <w:szCs w:val="22"/>
        </w:rPr>
        <w:t>c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are</w:t>
      </w:r>
      <w:r>
        <w:rPr>
          <w:rFonts w:ascii="Arial" w:eastAsia="Arial" w:hAnsi="Arial" w:cs="Arial"/>
          <w:color w:val="252525"/>
          <w:spacing w:val="2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p</w:t>
      </w:r>
      <w:r>
        <w:rPr>
          <w:rFonts w:ascii="Arial" w:eastAsia="Arial" w:hAnsi="Arial" w:cs="Arial"/>
          <w:color w:val="252525"/>
          <w:spacing w:val="1"/>
          <w:w w:val="82"/>
          <w:sz w:val="22"/>
          <w:szCs w:val="22"/>
        </w:rPr>
        <w:t>r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1"/>
          <w:w w:val="82"/>
          <w:sz w:val="22"/>
          <w:szCs w:val="22"/>
        </w:rPr>
        <w:t>v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ider</w:t>
      </w:r>
      <w:r>
        <w:rPr>
          <w:rFonts w:ascii="Arial" w:eastAsia="Arial" w:hAnsi="Arial" w:cs="Arial"/>
          <w:color w:val="252525"/>
          <w:spacing w:val="12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alone</w:t>
      </w:r>
    </w:p>
    <w:p w14:paraId="34A0C9DB" w14:textId="77777777" w:rsidR="008D7111" w:rsidRDefault="00397862">
      <w:pPr>
        <w:spacing w:before="25"/>
        <w:ind w:left="57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color w:val="252525"/>
          <w:sz w:val="22"/>
          <w:szCs w:val="22"/>
        </w:rPr>
        <w:t></w:t>
      </w:r>
      <w:r>
        <w:rPr>
          <w:color w:val="252525"/>
          <w:sz w:val="22"/>
          <w:szCs w:val="22"/>
        </w:rPr>
        <w:t xml:space="preserve">   </w:t>
      </w:r>
      <w:r>
        <w:rPr>
          <w:color w:val="252525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1"/>
          <w:sz w:val="22"/>
          <w:szCs w:val="22"/>
        </w:rPr>
        <w:t>Have</w:t>
      </w:r>
      <w:r>
        <w:rPr>
          <w:rFonts w:ascii="Arial" w:eastAsia="Arial" w:hAnsi="Arial" w:cs="Arial"/>
          <w:color w:val="252525"/>
          <w:spacing w:val="-12"/>
          <w:w w:val="8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1"/>
          <w:sz w:val="22"/>
          <w:szCs w:val="22"/>
        </w:rPr>
        <w:t>thin</w:t>
      </w:r>
      <w:r>
        <w:rPr>
          <w:rFonts w:ascii="Arial" w:eastAsia="Arial" w:hAnsi="Arial" w:cs="Arial"/>
          <w:color w:val="252525"/>
          <w:spacing w:val="2"/>
          <w:w w:val="81"/>
          <w:sz w:val="22"/>
          <w:szCs w:val="22"/>
        </w:rPr>
        <w:t>g</w:t>
      </w:r>
      <w:r>
        <w:rPr>
          <w:rFonts w:ascii="Arial" w:eastAsia="Arial" w:hAnsi="Arial" w:cs="Arial"/>
          <w:color w:val="252525"/>
          <w:w w:val="81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22"/>
          <w:w w:val="8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1"/>
          <w:sz w:val="22"/>
          <w:szCs w:val="22"/>
        </w:rPr>
        <w:t>explained</w:t>
      </w:r>
      <w:r>
        <w:rPr>
          <w:rFonts w:ascii="Arial" w:eastAsia="Arial" w:hAnsi="Arial" w:cs="Arial"/>
          <w:color w:val="252525"/>
          <w:spacing w:val="14"/>
          <w:w w:val="8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1"/>
          <w:sz w:val="22"/>
          <w:szCs w:val="22"/>
        </w:rPr>
        <w:t>in</w:t>
      </w:r>
      <w:r>
        <w:rPr>
          <w:rFonts w:ascii="Arial" w:eastAsia="Arial" w:hAnsi="Arial" w:cs="Arial"/>
          <w:color w:val="252525"/>
          <w:spacing w:val="10"/>
          <w:w w:val="8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-1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2"/>
          <w:w w:val="82"/>
          <w:sz w:val="22"/>
          <w:szCs w:val="22"/>
        </w:rPr>
        <w:t>w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ay</w:t>
      </w:r>
      <w:r>
        <w:rPr>
          <w:rFonts w:ascii="Arial" w:eastAsia="Arial" w:hAnsi="Arial" w:cs="Arial"/>
          <w:color w:val="252525"/>
          <w:spacing w:val="9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2"/>
          <w:w w:val="82"/>
          <w:sz w:val="22"/>
          <w:szCs w:val="22"/>
        </w:rPr>
        <w:t>h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at</w:t>
      </w:r>
      <w:r>
        <w:rPr>
          <w:rFonts w:ascii="Arial" w:eastAsia="Arial" w:hAnsi="Arial" w:cs="Arial"/>
          <w:color w:val="252525"/>
          <w:spacing w:val="14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you</w:t>
      </w:r>
      <w:r>
        <w:rPr>
          <w:rFonts w:ascii="Arial" w:eastAsia="Arial" w:hAnsi="Arial" w:cs="Arial"/>
          <w:color w:val="252525"/>
          <w:spacing w:val="-1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understand</w:t>
      </w:r>
    </w:p>
    <w:p w14:paraId="176CA875" w14:textId="77777777" w:rsidR="008D7111" w:rsidRDefault="00397862">
      <w:pPr>
        <w:spacing w:before="25"/>
        <w:ind w:left="57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color w:val="252525"/>
          <w:sz w:val="22"/>
          <w:szCs w:val="22"/>
        </w:rPr>
        <w:t></w:t>
      </w:r>
      <w:r>
        <w:rPr>
          <w:color w:val="252525"/>
          <w:sz w:val="22"/>
          <w:szCs w:val="22"/>
        </w:rPr>
        <w:t xml:space="preserve">   </w:t>
      </w:r>
      <w:r>
        <w:rPr>
          <w:color w:val="252525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0"/>
          <w:sz w:val="22"/>
          <w:szCs w:val="22"/>
        </w:rPr>
        <w:t>Ha</w:t>
      </w:r>
      <w:r>
        <w:rPr>
          <w:rFonts w:ascii="Arial" w:eastAsia="Arial" w:hAnsi="Arial" w:cs="Arial"/>
          <w:color w:val="252525"/>
          <w:spacing w:val="1"/>
          <w:w w:val="80"/>
          <w:sz w:val="22"/>
          <w:szCs w:val="22"/>
        </w:rPr>
        <w:t>v</w:t>
      </w:r>
      <w:r>
        <w:rPr>
          <w:rFonts w:ascii="Arial" w:eastAsia="Arial" w:hAnsi="Arial" w:cs="Arial"/>
          <w:color w:val="252525"/>
          <w:w w:val="80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-9"/>
          <w:w w:val="80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0"/>
          <w:sz w:val="22"/>
          <w:szCs w:val="22"/>
        </w:rPr>
        <w:t>ac</w:t>
      </w:r>
      <w:r>
        <w:rPr>
          <w:rFonts w:ascii="Arial" w:eastAsia="Arial" w:hAnsi="Arial" w:cs="Arial"/>
          <w:color w:val="252525"/>
          <w:spacing w:val="1"/>
          <w:w w:val="80"/>
          <w:sz w:val="22"/>
          <w:szCs w:val="22"/>
        </w:rPr>
        <w:t>c</w:t>
      </w:r>
      <w:r>
        <w:rPr>
          <w:rFonts w:ascii="Arial" w:eastAsia="Arial" w:hAnsi="Arial" w:cs="Arial"/>
          <w:color w:val="252525"/>
          <w:w w:val="80"/>
          <w:sz w:val="22"/>
          <w:szCs w:val="22"/>
        </w:rPr>
        <w:t>ess</w:t>
      </w:r>
      <w:r>
        <w:rPr>
          <w:rFonts w:ascii="Arial" w:eastAsia="Arial" w:hAnsi="Arial" w:cs="Arial"/>
          <w:color w:val="252525"/>
          <w:spacing w:val="12"/>
          <w:w w:val="80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0"/>
          <w:sz w:val="22"/>
          <w:szCs w:val="22"/>
        </w:rPr>
        <w:t>to</w:t>
      </w:r>
      <w:r>
        <w:rPr>
          <w:rFonts w:ascii="Arial" w:eastAsia="Arial" w:hAnsi="Arial" w:cs="Arial"/>
          <w:color w:val="252525"/>
          <w:spacing w:val="13"/>
          <w:w w:val="80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0"/>
          <w:sz w:val="22"/>
          <w:szCs w:val="22"/>
        </w:rPr>
        <w:t>your</w:t>
      </w:r>
      <w:r>
        <w:rPr>
          <w:rFonts w:ascii="Arial" w:eastAsia="Arial" w:hAnsi="Arial" w:cs="Arial"/>
          <w:color w:val="252525"/>
          <w:spacing w:val="13"/>
          <w:w w:val="80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w w:val="80"/>
          <w:sz w:val="22"/>
          <w:szCs w:val="22"/>
        </w:rPr>
        <w:t>m</w:t>
      </w:r>
      <w:r>
        <w:rPr>
          <w:rFonts w:ascii="Arial" w:eastAsia="Arial" w:hAnsi="Arial" w:cs="Arial"/>
          <w:color w:val="252525"/>
          <w:w w:val="80"/>
          <w:sz w:val="22"/>
          <w:szCs w:val="22"/>
        </w:rPr>
        <w:t>edic</w:t>
      </w:r>
      <w:r>
        <w:rPr>
          <w:rFonts w:ascii="Arial" w:eastAsia="Arial" w:hAnsi="Arial" w:cs="Arial"/>
          <w:color w:val="252525"/>
          <w:spacing w:val="1"/>
          <w:w w:val="80"/>
          <w:sz w:val="22"/>
          <w:szCs w:val="22"/>
        </w:rPr>
        <w:t>a</w:t>
      </w:r>
      <w:r>
        <w:rPr>
          <w:rFonts w:ascii="Arial" w:eastAsia="Arial" w:hAnsi="Arial" w:cs="Arial"/>
          <w:color w:val="252525"/>
          <w:w w:val="80"/>
          <w:sz w:val="22"/>
          <w:szCs w:val="22"/>
        </w:rPr>
        <w:t>l</w:t>
      </w:r>
      <w:r>
        <w:rPr>
          <w:rFonts w:ascii="Arial" w:eastAsia="Arial" w:hAnsi="Arial" w:cs="Arial"/>
          <w:color w:val="252525"/>
          <w:spacing w:val="32"/>
          <w:w w:val="80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5"/>
          <w:sz w:val="22"/>
          <w:szCs w:val="22"/>
        </w:rPr>
        <w:t>infor</w:t>
      </w:r>
      <w:r>
        <w:rPr>
          <w:rFonts w:ascii="Arial" w:eastAsia="Arial" w:hAnsi="Arial" w:cs="Arial"/>
          <w:color w:val="252525"/>
          <w:spacing w:val="1"/>
          <w:w w:val="85"/>
          <w:sz w:val="22"/>
          <w:szCs w:val="22"/>
        </w:rPr>
        <w:t>m</w:t>
      </w:r>
      <w:r>
        <w:rPr>
          <w:rFonts w:ascii="Arial" w:eastAsia="Arial" w:hAnsi="Arial" w:cs="Arial"/>
          <w:color w:val="252525"/>
          <w:w w:val="83"/>
          <w:sz w:val="22"/>
          <w:szCs w:val="22"/>
        </w:rPr>
        <w:t>ation</w:t>
      </w:r>
    </w:p>
    <w:p w14:paraId="3E87586F" w14:textId="77777777" w:rsidR="008D7111" w:rsidRDefault="008D7111">
      <w:pPr>
        <w:spacing w:before="4" w:line="100" w:lineRule="exact"/>
        <w:rPr>
          <w:sz w:val="10"/>
          <w:szCs w:val="10"/>
        </w:rPr>
      </w:pPr>
    </w:p>
    <w:p w14:paraId="6958828C" w14:textId="77777777" w:rsidR="008D7111" w:rsidRDefault="00397862">
      <w:pPr>
        <w:ind w:left="210" w:right="819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52525"/>
          <w:w w:val="81"/>
          <w:sz w:val="22"/>
          <w:szCs w:val="22"/>
        </w:rPr>
        <w:t>In turn,</w:t>
      </w:r>
      <w:r>
        <w:rPr>
          <w:rFonts w:ascii="Arial" w:eastAsia="Arial" w:hAnsi="Arial" w:cs="Arial"/>
          <w:color w:val="252525"/>
          <w:spacing w:val="21"/>
          <w:w w:val="8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w w:val="81"/>
          <w:sz w:val="22"/>
          <w:szCs w:val="22"/>
        </w:rPr>
        <w:t>y</w:t>
      </w:r>
      <w:r>
        <w:rPr>
          <w:rFonts w:ascii="Arial" w:eastAsia="Arial" w:hAnsi="Arial" w:cs="Arial"/>
          <w:color w:val="252525"/>
          <w:w w:val="81"/>
          <w:sz w:val="22"/>
          <w:szCs w:val="22"/>
        </w:rPr>
        <w:t>ou</w:t>
      </w:r>
      <w:r>
        <w:rPr>
          <w:rFonts w:ascii="Arial" w:eastAsia="Arial" w:hAnsi="Arial" w:cs="Arial"/>
          <w:color w:val="252525"/>
          <w:spacing w:val="1"/>
          <w:w w:val="8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1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1"/>
          <w:w w:val="81"/>
          <w:sz w:val="22"/>
          <w:szCs w:val="22"/>
        </w:rPr>
        <w:t>r</w:t>
      </w:r>
      <w:r>
        <w:rPr>
          <w:rFonts w:ascii="Arial" w:eastAsia="Arial" w:hAnsi="Arial" w:cs="Arial"/>
          <w:color w:val="252525"/>
          <w:w w:val="81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3"/>
          <w:w w:val="8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pacing w:val="1"/>
          <w:w w:val="81"/>
          <w:sz w:val="22"/>
          <w:szCs w:val="22"/>
        </w:rPr>
        <w:t>e</w:t>
      </w:r>
      <w:r>
        <w:rPr>
          <w:rFonts w:ascii="Arial" w:eastAsia="Arial" w:hAnsi="Arial" w:cs="Arial"/>
          <w:color w:val="252525"/>
          <w:w w:val="81"/>
          <w:sz w:val="22"/>
          <w:szCs w:val="22"/>
        </w:rPr>
        <w:t>sponsible</w:t>
      </w:r>
      <w:r>
        <w:rPr>
          <w:rFonts w:ascii="Arial" w:eastAsia="Arial" w:hAnsi="Arial" w:cs="Arial"/>
          <w:color w:val="252525"/>
          <w:spacing w:val="16"/>
          <w:w w:val="8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for:</w:t>
      </w:r>
    </w:p>
    <w:p w14:paraId="0395281A" w14:textId="77777777" w:rsidR="008D7111" w:rsidRDefault="008D7111">
      <w:pPr>
        <w:spacing w:before="7" w:line="100" w:lineRule="exact"/>
        <w:rPr>
          <w:sz w:val="10"/>
          <w:szCs w:val="10"/>
        </w:rPr>
      </w:pPr>
    </w:p>
    <w:p w14:paraId="0C302EDC" w14:textId="77777777" w:rsidR="008D7111" w:rsidRDefault="00397862">
      <w:pPr>
        <w:ind w:left="57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color w:val="252525"/>
          <w:sz w:val="22"/>
          <w:szCs w:val="22"/>
        </w:rPr>
        <w:t></w:t>
      </w:r>
      <w:r>
        <w:rPr>
          <w:color w:val="252525"/>
          <w:sz w:val="22"/>
          <w:szCs w:val="22"/>
        </w:rPr>
        <w:t xml:space="preserve">  </w:t>
      </w:r>
      <w:r>
        <w:rPr>
          <w:color w:val="252525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Keeping</w:t>
      </w:r>
      <w:r>
        <w:rPr>
          <w:rFonts w:ascii="Arial" w:eastAsia="Arial" w:hAnsi="Arial" w:cs="Arial"/>
          <w:color w:val="252525"/>
          <w:spacing w:val="-13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appointments</w:t>
      </w:r>
      <w:r>
        <w:rPr>
          <w:rFonts w:ascii="Arial" w:eastAsia="Arial" w:hAnsi="Arial" w:cs="Arial"/>
          <w:color w:val="252525"/>
          <w:spacing w:val="16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and</w:t>
      </w:r>
      <w:r>
        <w:rPr>
          <w:rFonts w:ascii="Arial" w:eastAsia="Arial" w:hAnsi="Arial" w:cs="Arial"/>
          <w:color w:val="252525"/>
          <w:spacing w:val="-1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cance</w:t>
      </w:r>
      <w:r>
        <w:rPr>
          <w:rFonts w:ascii="Arial" w:eastAsia="Arial" w:hAnsi="Arial" w:cs="Arial"/>
          <w:color w:val="252525"/>
          <w:spacing w:val="1"/>
          <w:w w:val="82"/>
          <w:sz w:val="22"/>
          <w:szCs w:val="22"/>
        </w:rPr>
        <w:t>l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ling</w:t>
      </w:r>
      <w:r>
        <w:rPr>
          <w:rFonts w:ascii="Arial" w:eastAsia="Arial" w:hAnsi="Arial" w:cs="Arial"/>
          <w:color w:val="252525"/>
          <w:spacing w:val="13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appointments</w:t>
      </w:r>
      <w:r>
        <w:rPr>
          <w:rFonts w:ascii="Arial" w:eastAsia="Arial" w:hAnsi="Arial" w:cs="Arial"/>
          <w:color w:val="252525"/>
          <w:spacing w:val="16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in</w:t>
      </w:r>
      <w:r>
        <w:rPr>
          <w:rFonts w:ascii="Arial" w:eastAsia="Arial" w:hAnsi="Arial" w:cs="Arial"/>
          <w:color w:val="252525"/>
          <w:spacing w:val="9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advance</w:t>
      </w:r>
    </w:p>
    <w:p w14:paraId="2F82775A" w14:textId="77777777" w:rsidR="008D7111" w:rsidRDefault="00397862">
      <w:pPr>
        <w:spacing w:before="25"/>
        <w:ind w:left="57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color w:val="252525"/>
          <w:sz w:val="22"/>
          <w:szCs w:val="22"/>
        </w:rPr>
        <w:t></w:t>
      </w:r>
      <w:r>
        <w:rPr>
          <w:color w:val="252525"/>
          <w:sz w:val="22"/>
          <w:szCs w:val="22"/>
        </w:rPr>
        <w:t xml:space="preserve">  </w:t>
      </w:r>
      <w:r>
        <w:rPr>
          <w:color w:val="252525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Telling</w:t>
      </w:r>
      <w:r>
        <w:rPr>
          <w:rFonts w:ascii="Arial" w:eastAsia="Arial" w:hAnsi="Arial" w:cs="Arial"/>
          <w:color w:val="252525"/>
          <w:spacing w:val="3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2"/>
          <w:w w:val="82"/>
          <w:sz w:val="22"/>
          <w:szCs w:val="22"/>
        </w:rPr>
        <w:t>u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1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about</w:t>
      </w:r>
      <w:r>
        <w:rPr>
          <w:rFonts w:ascii="Arial" w:eastAsia="Arial" w:hAnsi="Arial" w:cs="Arial"/>
          <w:color w:val="252525"/>
          <w:spacing w:val="3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your</w:t>
      </w:r>
      <w:r>
        <w:rPr>
          <w:rFonts w:ascii="Arial" w:eastAsia="Arial" w:hAnsi="Arial" w:cs="Arial"/>
          <w:color w:val="252525"/>
          <w:spacing w:val="3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c</w:t>
      </w:r>
      <w:r>
        <w:rPr>
          <w:rFonts w:ascii="Arial" w:eastAsia="Arial" w:hAnsi="Arial" w:cs="Arial"/>
          <w:color w:val="252525"/>
          <w:spacing w:val="2"/>
          <w:w w:val="82"/>
          <w:sz w:val="22"/>
          <w:szCs w:val="22"/>
        </w:rPr>
        <w:t>u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rre</w:t>
      </w:r>
      <w:r>
        <w:rPr>
          <w:rFonts w:ascii="Arial" w:eastAsia="Arial" w:hAnsi="Arial" w:cs="Arial"/>
          <w:color w:val="252525"/>
          <w:spacing w:val="2"/>
          <w:w w:val="82"/>
          <w:sz w:val="22"/>
          <w:szCs w:val="22"/>
        </w:rPr>
        <w:t>n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18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sym</w:t>
      </w:r>
      <w:r>
        <w:rPr>
          <w:rFonts w:ascii="Arial" w:eastAsia="Arial" w:hAnsi="Arial" w:cs="Arial"/>
          <w:color w:val="252525"/>
          <w:spacing w:val="2"/>
          <w:w w:val="82"/>
          <w:sz w:val="22"/>
          <w:szCs w:val="22"/>
        </w:rPr>
        <w:t>p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toms</w:t>
      </w:r>
      <w:r>
        <w:rPr>
          <w:rFonts w:ascii="Arial" w:eastAsia="Arial" w:hAnsi="Arial" w:cs="Arial"/>
          <w:color w:val="252525"/>
          <w:spacing w:val="19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w w:val="82"/>
          <w:sz w:val="22"/>
          <w:szCs w:val="22"/>
        </w:rPr>
        <w:t>a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nd</w:t>
      </w:r>
      <w:r>
        <w:rPr>
          <w:rFonts w:ascii="Arial" w:eastAsia="Arial" w:hAnsi="Arial" w:cs="Arial"/>
          <w:color w:val="252525"/>
          <w:spacing w:val="-1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health</w:t>
      </w:r>
      <w:r>
        <w:rPr>
          <w:rFonts w:ascii="Arial" w:eastAsia="Arial" w:hAnsi="Arial" w:cs="Arial"/>
          <w:color w:val="252525"/>
          <w:spacing w:val="9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2"/>
          <w:w w:val="82"/>
          <w:sz w:val="22"/>
          <w:szCs w:val="22"/>
        </w:rPr>
        <w:t>h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i</w:t>
      </w:r>
      <w:r>
        <w:rPr>
          <w:rFonts w:ascii="Arial" w:eastAsia="Arial" w:hAnsi="Arial" w:cs="Arial"/>
          <w:color w:val="252525"/>
          <w:spacing w:val="1"/>
          <w:w w:val="82"/>
          <w:sz w:val="22"/>
          <w:szCs w:val="22"/>
        </w:rPr>
        <w:t>s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to</w:t>
      </w:r>
      <w:r>
        <w:rPr>
          <w:rFonts w:ascii="Arial" w:eastAsia="Arial" w:hAnsi="Arial" w:cs="Arial"/>
          <w:color w:val="252525"/>
          <w:spacing w:val="1"/>
          <w:w w:val="82"/>
          <w:sz w:val="22"/>
          <w:szCs w:val="22"/>
        </w:rPr>
        <w:t>r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y</w:t>
      </w:r>
      <w:r>
        <w:rPr>
          <w:rFonts w:ascii="Arial" w:eastAsia="Arial" w:hAnsi="Arial" w:cs="Arial"/>
          <w:color w:val="252525"/>
          <w:spacing w:val="11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to</w:t>
      </w:r>
      <w:r>
        <w:rPr>
          <w:rFonts w:ascii="Arial" w:eastAsia="Arial" w:hAnsi="Arial" w:cs="Arial"/>
          <w:color w:val="252525"/>
          <w:spacing w:val="7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2"/>
          <w:w w:val="82"/>
          <w:sz w:val="22"/>
          <w:szCs w:val="22"/>
        </w:rPr>
        <w:t>h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elp</w:t>
      </w:r>
      <w:r>
        <w:rPr>
          <w:rFonts w:ascii="Arial" w:eastAsia="Arial" w:hAnsi="Arial" w:cs="Arial"/>
          <w:color w:val="252525"/>
          <w:spacing w:val="5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us</w:t>
      </w:r>
      <w:r>
        <w:rPr>
          <w:rFonts w:ascii="Arial" w:eastAsia="Arial" w:hAnsi="Arial" w:cs="Arial"/>
          <w:color w:val="252525"/>
          <w:spacing w:val="4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tr</w:t>
      </w:r>
      <w:r>
        <w:rPr>
          <w:rFonts w:ascii="Arial" w:eastAsia="Arial" w:hAnsi="Arial" w:cs="Arial"/>
          <w:color w:val="252525"/>
          <w:spacing w:val="1"/>
          <w:w w:val="82"/>
          <w:sz w:val="22"/>
          <w:szCs w:val="22"/>
        </w:rPr>
        <w:t>e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at</w:t>
      </w:r>
      <w:r>
        <w:rPr>
          <w:rFonts w:ascii="Arial" w:eastAsia="Arial" w:hAnsi="Arial" w:cs="Arial"/>
          <w:color w:val="252525"/>
          <w:spacing w:val="14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w w:val="80"/>
          <w:sz w:val="22"/>
          <w:szCs w:val="22"/>
        </w:rPr>
        <w:t>y</w:t>
      </w:r>
      <w:r>
        <w:rPr>
          <w:rFonts w:ascii="Arial" w:eastAsia="Arial" w:hAnsi="Arial" w:cs="Arial"/>
          <w:color w:val="252525"/>
          <w:w w:val="79"/>
          <w:sz w:val="22"/>
          <w:szCs w:val="22"/>
        </w:rPr>
        <w:t>o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u</w:t>
      </w:r>
    </w:p>
    <w:p w14:paraId="3B2991D6" w14:textId="77777777" w:rsidR="008D7111" w:rsidRDefault="00397862">
      <w:pPr>
        <w:spacing w:before="25"/>
        <w:ind w:left="57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color w:val="252525"/>
          <w:sz w:val="22"/>
          <w:szCs w:val="22"/>
        </w:rPr>
        <w:t></w:t>
      </w:r>
      <w:r>
        <w:rPr>
          <w:color w:val="252525"/>
          <w:sz w:val="22"/>
          <w:szCs w:val="22"/>
        </w:rPr>
        <w:t xml:space="preserve">  </w:t>
      </w:r>
      <w:r>
        <w:rPr>
          <w:color w:val="252525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3"/>
          <w:sz w:val="22"/>
          <w:szCs w:val="22"/>
        </w:rPr>
        <w:t>Following</w:t>
      </w:r>
      <w:r>
        <w:rPr>
          <w:rFonts w:ascii="Arial" w:eastAsia="Arial" w:hAnsi="Arial" w:cs="Arial"/>
          <w:color w:val="252525"/>
          <w:spacing w:val="2"/>
          <w:w w:val="8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3"/>
          <w:sz w:val="22"/>
          <w:szCs w:val="22"/>
        </w:rPr>
        <w:t>tre</w:t>
      </w:r>
      <w:r>
        <w:rPr>
          <w:rFonts w:ascii="Arial" w:eastAsia="Arial" w:hAnsi="Arial" w:cs="Arial"/>
          <w:color w:val="252525"/>
          <w:spacing w:val="1"/>
          <w:w w:val="83"/>
          <w:sz w:val="22"/>
          <w:szCs w:val="22"/>
        </w:rPr>
        <w:t>a</w:t>
      </w:r>
      <w:r>
        <w:rPr>
          <w:rFonts w:ascii="Arial" w:eastAsia="Arial" w:hAnsi="Arial" w:cs="Arial"/>
          <w:color w:val="252525"/>
          <w:w w:val="83"/>
          <w:sz w:val="22"/>
          <w:szCs w:val="22"/>
        </w:rPr>
        <w:t>tment</w:t>
      </w:r>
      <w:r>
        <w:rPr>
          <w:rFonts w:ascii="Arial" w:eastAsia="Arial" w:hAnsi="Arial" w:cs="Arial"/>
          <w:color w:val="252525"/>
          <w:spacing w:val="14"/>
          <w:w w:val="8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3"/>
          <w:sz w:val="22"/>
          <w:szCs w:val="22"/>
        </w:rPr>
        <w:t>plans</w:t>
      </w:r>
      <w:r>
        <w:rPr>
          <w:rFonts w:ascii="Arial" w:eastAsia="Arial" w:hAnsi="Arial" w:cs="Arial"/>
          <w:color w:val="252525"/>
          <w:spacing w:val="-2"/>
          <w:w w:val="8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3"/>
          <w:sz w:val="22"/>
          <w:szCs w:val="22"/>
        </w:rPr>
        <w:t>th</w:t>
      </w:r>
      <w:r>
        <w:rPr>
          <w:rFonts w:ascii="Arial" w:eastAsia="Arial" w:hAnsi="Arial" w:cs="Arial"/>
          <w:color w:val="252525"/>
          <w:spacing w:val="1"/>
          <w:w w:val="83"/>
          <w:sz w:val="22"/>
          <w:szCs w:val="22"/>
        </w:rPr>
        <w:t>a</w:t>
      </w:r>
      <w:r>
        <w:rPr>
          <w:rFonts w:ascii="Arial" w:eastAsia="Arial" w:hAnsi="Arial" w:cs="Arial"/>
          <w:color w:val="252525"/>
          <w:w w:val="83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8"/>
          <w:w w:val="8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3"/>
          <w:sz w:val="22"/>
          <w:szCs w:val="22"/>
        </w:rPr>
        <w:t>you</w:t>
      </w:r>
      <w:r>
        <w:rPr>
          <w:rFonts w:ascii="Arial" w:eastAsia="Arial" w:hAnsi="Arial" w:cs="Arial"/>
          <w:color w:val="252525"/>
          <w:spacing w:val="-5"/>
          <w:w w:val="8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3"/>
          <w:sz w:val="22"/>
          <w:szCs w:val="22"/>
        </w:rPr>
        <w:t>d</w:t>
      </w:r>
      <w:r>
        <w:rPr>
          <w:rFonts w:ascii="Arial" w:eastAsia="Arial" w:hAnsi="Arial" w:cs="Arial"/>
          <w:color w:val="252525"/>
          <w:spacing w:val="1"/>
          <w:w w:val="83"/>
          <w:sz w:val="22"/>
          <w:szCs w:val="22"/>
        </w:rPr>
        <w:t>e</w:t>
      </w:r>
      <w:r>
        <w:rPr>
          <w:rFonts w:ascii="Arial" w:eastAsia="Arial" w:hAnsi="Arial" w:cs="Arial"/>
          <w:color w:val="252525"/>
          <w:w w:val="83"/>
          <w:sz w:val="22"/>
          <w:szCs w:val="22"/>
        </w:rPr>
        <w:t>velop</w:t>
      </w:r>
      <w:r>
        <w:rPr>
          <w:rFonts w:ascii="Arial" w:eastAsia="Arial" w:hAnsi="Arial" w:cs="Arial"/>
          <w:color w:val="252525"/>
          <w:spacing w:val="-12"/>
          <w:w w:val="8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3"/>
          <w:sz w:val="22"/>
          <w:szCs w:val="22"/>
        </w:rPr>
        <w:t>with</w:t>
      </w:r>
      <w:r>
        <w:rPr>
          <w:rFonts w:ascii="Arial" w:eastAsia="Arial" w:hAnsi="Arial" w:cs="Arial"/>
          <w:color w:val="252525"/>
          <w:spacing w:val="22"/>
          <w:w w:val="8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3"/>
          <w:sz w:val="22"/>
          <w:szCs w:val="22"/>
        </w:rPr>
        <w:t>yo</w:t>
      </w:r>
      <w:r>
        <w:rPr>
          <w:rFonts w:ascii="Arial" w:eastAsia="Arial" w:hAnsi="Arial" w:cs="Arial"/>
          <w:color w:val="252525"/>
          <w:spacing w:val="2"/>
          <w:w w:val="83"/>
          <w:sz w:val="22"/>
          <w:szCs w:val="22"/>
        </w:rPr>
        <w:t>u</w:t>
      </w:r>
      <w:r>
        <w:rPr>
          <w:rFonts w:ascii="Arial" w:eastAsia="Arial" w:hAnsi="Arial" w:cs="Arial"/>
          <w:color w:val="252525"/>
          <w:w w:val="83"/>
          <w:sz w:val="22"/>
          <w:szCs w:val="22"/>
        </w:rPr>
        <w:t>r</w:t>
      </w:r>
      <w:r>
        <w:rPr>
          <w:rFonts w:ascii="Arial" w:eastAsia="Arial" w:hAnsi="Arial" w:cs="Arial"/>
          <w:color w:val="252525"/>
          <w:spacing w:val="-1"/>
          <w:w w:val="8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3"/>
          <w:sz w:val="22"/>
          <w:szCs w:val="22"/>
        </w:rPr>
        <w:t>health</w:t>
      </w:r>
      <w:r>
        <w:rPr>
          <w:rFonts w:ascii="Arial" w:eastAsia="Arial" w:hAnsi="Arial" w:cs="Arial"/>
          <w:color w:val="252525"/>
          <w:spacing w:val="2"/>
          <w:w w:val="8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3"/>
          <w:sz w:val="22"/>
          <w:szCs w:val="22"/>
        </w:rPr>
        <w:t>provider</w:t>
      </w:r>
    </w:p>
    <w:p w14:paraId="44CC85ED" w14:textId="77777777" w:rsidR="008D7111" w:rsidRDefault="00397862">
      <w:pPr>
        <w:spacing w:before="25"/>
        <w:ind w:left="57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color w:val="252525"/>
          <w:sz w:val="22"/>
          <w:szCs w:val="22"/>
        </w:rPr>
        <w:t></w:t>
      </w:r>
      <w:r>
        <w:rPr>
          <w:color w:val="252525"/>
          <w:sz w:val="22"/>
          <w:szCs w:val="22"/>
        </w:rPr>
        <w:t xml:space="preserve">  </w:t>
      </w:r>
      <w:r>
        <w:rPr>
          <w:color w:val="252525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Asking</w:t>
      </w:r>
      <w:r>
        <w:rPr>
          <w:rFonts w:ascii="Arial" w:eastAsia="Arial" w:hAnsi="Arial" w:cs="Arial"/>
          <w:color w:val="252525"/>
          <w:spacing w:val="3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questions</w:t>
      </w:r>
      <w:r>
        <w:rPr>
          <w:rFonts w:ascii="Arial" w:eastAsia="Arial" w:hAnsi="Arial" w:cs="Arial"/>
          <w:color w:val="252525"/>
          <w:spacing w:val="3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abo</w:t>
      </w:r>
      <w:r>
        <w:rPr>
          <w:rFonts w:ascii="Arial" w:eastAsia="Arial" w:hAnsi="Arial" w:cs="Arial"/>
          <w:color w:val="252525"/>
          <w:spacing w:val="2"/>
          <w:w w:val="82"/>
          <w:sz w:val="22"/>
          <w:szCs w:val="22"/>
        </w:rPr>
        <w:t>u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5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your</w:t>
      </w:r>
      <w:r>
        <w:rPr>
          <w:rFonts w:ascii="Arial" w:eastAsia="Arial" w:hAnsi="Arial" w:cs="Arial"/>
          <w:color w:val="252525"/>
          <w:spacing w:val="4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care</w:t>
      </w:r>
    </w:p>
    <w:p w14:paraId="753A9E00" w14:textId="77777777" w:rsidR="008D7111" w:rsidRDefault="00397862">
      <w:pPr>
        <w:spacing w:before="25"/>
        <w:ind w:left="57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color w:val="252525"/>
          <w:sz w:val="22"/>
          <w:szCs w:val="22"/>
        </w:rPr>
        <w:t></w:t>
      </w:r>
      <w:r>
        <w:rPr>
          <w:color w:val="252525"/>
          <w:sz w:val="22"/>
          <w:szCs w:val="22"/>
        </w:rPr>
        <w:t xml:space="preserve">  </w:t>
      </w:r>
      <w:r>
        <w:rPr>
          <w:color w:val="252525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Knowing</w:t>
      </w:r>
      <w:r>
        <w:rPr>
          <w:rFonts w:ascii="Arial" w:eastAsia="Arial" w:hAnsi="Arial" w:cs="Arial"/>
          <w:color w:val="252525"/>
          <w:spacing w:val="3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what</w:t>
      </w:r>
      <w:r>
        <w:rPr>
          <w:rFonts w:ascii="Arial" w:eastAsia="Arial" w:hAnsi="Arial" w:cs="Arial"/>
          <w:color w:val="252525"/>
          <w:spacing w:val="17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your</w:t>
      </w:r>
      <w:r>
        <w:rPr>
          <w:rFonts w:ascii="Arial" w:eastAsia="Arial" w:hAnsi="Arial" w:cs="Arial"/>
          <w:color w:val="252525"/>
          <w:spacing w:val="3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i</w:t>
      </w:r>
      <w:r>
        <w:rPr>
          <w:rFonts w:ascii="Arial" w:eastAsia="Arial" w:hAnsi="Arial" w:cs="Arial"/>
          <w:color w:val="252525"/>
          <w:spacing w:val="2"/>
          <w:w w:val="82"/>
          <w:sz w:val="22"/>
          <w:szCs w:val="22"/>
        </w:rPr>
        <w:t>n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surance</w:t>
      </w:r>
      <w:r>
        <w:rPr>
          <w:rFonts w:ascii="Arial" w:eastAsia="Arial" w:hAnsi="Arial" w:cs="Arial"/>
          <w:color w:val="252525"/>
          <w:spacing w:val="8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covers</w:t>
      </w:r>
    </w:p>
    <w:p w14:paraId="64CC5C16" w14:textId="77777777" w:rsidR="008D7111" w:rsidRDefault="008D7111">
      <w:pPr>
        <w:spacing w:before="5" w:line="100" w:lineRule="exact"/>
        <w:rPr>
          <w:sz w:val="10"/>
          <w:szCs w:val="10"/>
        </w:rPr>
      </w:pPr>
    </w:p>
    <w:p w14:paraId="0EF59C06" w14:textId="77777777" w:rsidR="008D7111" w:rsidRDefault="00397862">
      <w:pPr>
        <w:spacing w:line="264" w:lineRule="auto"/>
        <w:ind w:left="206" w:right="2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52525"/>
          <w:w w:val="82"/>
          <w:sz w:val="22"/>
          <w:szCs w:val="22"/>
        </w:rPr>
        <w:t>If</w:t>
      </w:r>
      <w:r>
        <w:rPr>
          <w:rFonts w:ascii="Arial" w:eastAsia="Arial" w:hAnsi="Arial" w:cs="Arial"/>
          <w:color w:val="252525"/>
          <w:spacing w:val="9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you</w:t>
      </w:r>
      <w:r>
        <w:rPr>
          <w:rFonts w:ascii="Arial" w:eastAsia="Arial" w:hAnsi="Arial" w:cs="Arial"/>
          <w:color w:val="252525"/>
          <w:spacing w:val="5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have</w:t>
      </w:r>
      <w:r>
        <w:rPr>
          <w:rFonts w:ascii="Arial" w:eastAsia="Arial" w:hAnsi="Arial" w:cs="Arial"/>
          <w:color w:val="252525"/>
          <w:spacing w:val="-2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4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question,</w:t>
      </w:r>
      <w:r>
        <w:rPr>
          <w:rFonts w:ascii="Arial" w:eastAsia="Arial" w:hAnsi="Arial" w:cs="Arial"/>
          <w:color w:val="252525"/>
          <w:spacing w:val="20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fe</w:t>
      </w:r>
      <w:r>
        <w:rPr>
          <w:rFonts w:ascii="Arial" w:eastAsia="Arial" w:hAnsi="Arial" w:cs="Arial"/>
          <w:color w:val="252525"/>
          <w:spacing w:val="1"/>
          <w:w w:val="82"/>
          <w:sz w:val="22"/>
          <w:szCs w:val="22"/>
        </w:rPr>
        <w:t>e</w:t>
      </w:r>
      <w:r>
        <w:rPr>
          <w:rFonts w:ascii="Arial" w:eastAsia="Arial" w:hAnsi="Arial" w:cs="Arial"/>
          <w:color w:val="252525"/>
          <w:w w:val="91"/>
          <w:sz w:val="22"/>
          <w:szCs w:val="22"/>
        </w:rPr>
        <w:t xml:space="preserve">l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fr</w:t>
      </w:r>
      <w:r>
        <w:rPr>
          <w:rFonts w:ascii="Arial" w:eastAsia="Arial" w:hAnsi="Arial" w:cs="Arial"/>
          <w:color w:val="252525"/>
          <w:spacing w:val="1"/>
          <w:w w:val="82"/>
          <w:sz w:val="22"/>
          <w:szCs w:val="22"/>
        </w:rPr>
        <w:t>e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7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to</w:t>
      </w:r>
      <w:r>
        <w:rPr>
          <w:rFonts w:ascii="Arial" w:eastAsia="Arial" w:hAnsi="Arial" w:cs="Arial"/>
          <w:color w:val="252525"/>
          <w:spacing w:val="8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ask</w:t>
      </w:r>
      <w:r>
        <w:rPr>
          <w:rFonts w:ascii="Arial" w:eastAsia="Arial" w:hAnsi="Arial" w:cs="Arial"/>
          <w:color w:val="252525"/>
          <w:spacing w:val="3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any of</w:t>
      </w:r>
      <w:r>
        <w:rPr>
          <w:rFonts w:ascii="Arial" w:eastAsia="Arial" w:hAnsi="Arial" w:cs="Arial"/>
          <w:color w:val="252525"/>
          <w:spacing w:val="7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2"/>
          <w:sz w:val="22"/>
          <w:szCs w:val="22"/>
        </w:rPr>
        <w:t>our</w:t>
      </w:r>
      <w:r>
        <w:rPr>
          <w:rFonts w:ascii="Arial" w:eastAsia="Arial" w:hAnsi="Arial" w:cs="Arial"/>
          <w:color w:val="252525"/>
          <w:spacing w:val="4"/>
          <w:w w:val="8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staff.</w:t>
      </w:r>
      <w:r>
        <w:rPr>
          <w:rFonts w:ascii="Arial" w:eastAsia="Arial" w:hAnsi="Arial" w:cs="Arial"/>
          <w:color w:val="252525"/>
          <w:spacing w:val="-2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77"/>
          <w:sz w:val="22"/>
          <w:szCs w:val="22"/>
        </w:rPr>
        <w:t>We</w:t>
      </w:r>
      <w:r>
        <w:rPr>
          <w:rFonts w:ascii="Arial" w:eastAsia="Arial" w:hAnsi="Arial" w:cs="Arial"/>
          <w:color w:val="252525"/>
          <w:spacing w:val="6"/>
          <w:w w:val="77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4"/>
          <w:sz w:val="22"/>
          <w:szCs w:val="22"/>
        </w:rPr>
        <w:t>look</w:t>
      </w:r>
      <w:r>
        <w:rPr>
          <w:rFonts w:ascii="Arial" w:eastAsia="Arial" w:hAnsi="Arial" w:cs="Arial"/>
          <w:color w:val="252525"/>
          <w:spacing w:val="-1"/>
          <w:w w:val="84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4"/>
          <w:sz w:val="22"/>
          <w:szCs w:val="22"/>
        </w:rPr>
        <w:t>for</w:t>
      </w:r>
      <w:r>
        <w:rPr>
          <w:rFonts w:ascii="Arial" w:eastAsia="Arial" w:hAnsi="Arial" w:cs="Arial"/>
          <w:color w:val="252525"/>
          <w:spacing w:val="2"/>
          <w:w w:val="84"/>
          <w:sz w:val="22"/>
          <w:szCs w:val="22"/>
        </w:rPr>
        <w:t>w</w:t>
      </w:r>
      <w:r>
        <w:rPr>
          <w:rFonts w:ascii="Arial" w:eastAsia="Arial" w:hAnsi="Arial" w:cs="Arial"/>
          <w:color w:val="252525"/>
          <w:w w:val="84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1"/>
          <w:w w:val="84"/>
          <w:sz w:val="22"/>
          <w:szCs w:val="22"/>
        </w:rPr>
        <w:t>r</w:t>
      </w:r>
      <w:r>
        <w:rPr>
          <w:rFonts w:ascii="Arial" w:eastAsia="Arial" w:hAnsi="Arial" w:cs="Arial"/>
          <w:color w:val="252525"/>
          <w:w w:val="84"/>
          <w:sz w:val="22"/>
          <w:szCs w:val="22"/>
        </w:rPr>
        <w:t>d</w:t>
      </w:r>
      <w:r>
        <w:rPr>
          <w:rFonts w:ascii="Arial" w:eastAsia="Arial" w:hAnsi="Arial" w:cs="Arial"/>
          <w:color w:val="252525"/>
          <w:spacing w:val="4"/>
          <w:w w:val="84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4"/>
          <w:sz w:val="22"/>
          <w:szCs w:val="22"/>
        </w:rPr>
        <w:t>to</w:t>
      </w:r>
      <w:r>
        <w:rPr>
          <w:rFonts w:ascii="Arial" w:eastAsia="Arial" w:hAnsi="Arial" w:cs="Arial"/>
          <w:color w:val="252525"/>
          <w:spacing w:val="2"/>
          <w:w w:val="84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4"/>
          <w:sz w:val="22"/>
          <w:szCs w:val="22"/>
        </w:rPr>
        <w:t>ha</w:t>
      </w:r>
      <w:r>
        <w:rPr>
          <w:rFonts w:ascii="Arial" w:eastAsia="Arial" w:hAnsi="Arial" w:cs="Arial"/>
          <w:color w:val="252525"/>
          <w:spacing w:val="1"/>
          <w:w w:val="84"/>
          <w:sz w:val="22"/>
          <w:szCs w:val="22"/>
        </w:rPr>
        <w:t>v</w:t>
      </w:r>
      <w:r>
        <w:rPr>
          <w:rFonts w:ascii="Arial" w:eastAsia="Arial" w:hAnsi="Arial" w:cs="Arial"/>
          <w:color w:val="252525"/>
          <w:w w:val="84"/>
          <w:sz w:val="22"/>
          <w:szCs w:val="22"/>
        </w:rPr>
        <w:t>ing</w:t>
      </w:r>
      <w:r>
        <w:rPr>
          <w:rFonts w:ascii="Arial" w:eastAsia="Arial" w:hAnsi="Arial" w:cs="Arial"/>
          <w:color w:val="252525"/>
          <w:spacing w:val="-10"/>
          <w:w w:val="84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4"/>
          <w:sz w:val="22"/>
          <w:szCs w:val="22"/>
        </w:rPr>
        <w:t>y</w:t>
      </w:r>
      <w:r>
        <w:rPr>
          <w:rFonts w:ascii="Arial" w:eastAsia="Arial" w:hAnsi="Arial" w:cs="Arial"/>
          <w:color w:val="252525"/>
          <w:spacing w:val="1"/>
          <w:w w:val="84"/>
          <w:sz w:val="22"/>
          <w:szCs w:val="22"/>
        </w:rPr>
        <w:t>o</w:t>
      </w:r>
      <w:r>
        <w:rPr>
          <w:rFonts w:ascii="Arial" w:eastAsia="Arial" w:hAnsi="Arial" w:cs="Arial"/>
          <w:color w:val="252525"/>
          <w:w w:val="84"/>
          <w:sz w:val="22"/>
          <w:szCs w:val="22"/>
        </w:rPr>
        <w:t>u</w:t>
      </w:r>
      <w:r>
        <w:rPr>
          <w:rFonts w:ascii="Arial" w:eastAsia="Arial" w:hAnsi="Arial" w:cs="Arial"/>
          <w:color w:val="252525"/>
          <w:spacing w:val="-10"/>
          <w:w w:val="84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4"/>
          <w:sz w:val="22"/>
          <w:szCs w:val="22"/>
        </w:rPr>
        <w:t>in</w:t>
      </w:r>
      <w:r>
        <w:rPr>
          <w:rFonts w:ascii="Arial" w:eastAsia="Arial" w:hAnsi="Arial" w:cs="Arial"/>
          <w:color w:val="252525"/>
          <w:spacing w:val="3"/>
          <w:w w:val="84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4"/>
          <w:sz w:val="22"/>
          <w:szCs w:val="22"/>
        </w:rPr>
        <w:t>our</w:t>
      </w:r>
      <w:r>
        <w:rPr>
          <w:rFonts w:ascii="Arial" w:eastAsia="Arial" w:hAnsi="Arial" w:cs="Arial"/>
          <w:color w:val="252525"/>
          <w:spacing w:val="-5"/>
          <w:w w:val="84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w w:val="84"/>
          <w:sz w:val="22"/>
          <w:szCs w:val="22"/>
        </w:rPr>
        <w:t>pra</w:t>
      </w:r>
      <w:r>
        <w:rPr>
          <w:rFonts w:ascii="Arial" w:eastAsia="Arial" w:hAnsi="Arial" w:cs="Arial"/>
          <w:color w:val="252525"/>
          <w:spacing w:val="1"/>
          <w:w w:val="84"/>
          <w:sz w:val="22"/>
          <w:szCs w:val="22"/>
        </w:rPr>
        <w:t>c</w:t>
      </w:r>
      <w:r>
        <w:rPr>
          <w:rFonts w:ascii="Arial" w:eastAsia="Arial" w:hAnsi="Arial" w:cs="Arial"/>
          <w:color w:val="252525"/>
          <w:w w:val="84"/>
          <w:sz w:val="22"/>
          <w:szCs w:val="22"/>
        </w:rPr>
        <w:t>ti</w:t>
      </w:r>
      <w:r>
        <w:rPr>
          <w:rFonts w:ascii="Arial" w:eastAsia="Arial" w:hAnsi="Arial" w:cs="Arial"/>
          <w:color w:val="252525"/>
          <w:spacing w:val="1"/>
          <w:w w:val="84"/>
          <w:sz w:val="22"/>
          <w:szCs w:val="22"/>
        </w:rPr>
        <w:t>c</w:t>
      </w:r>
      <w:r>
        <w:rPr>
          <w:rFonts w:ascii="Arial" w:eastAsia="Arial" w:hAnsi="Arial" w:cs="Arial"/>
          <w:color w:val="252525"/>
          <w:w w:val="84"/>
          <w:sz w:val="22"/>
          <w:szCs w:val="22"/>
        </w:rPr>
        <w:t>e.</w:t>
      </w:r>
    </w:p>
    <w:p w14:paraId="7F6F5875" w14:textId="77777777" w:rsidR="008D7111" w:rsidRDefault="008D7111">
      <w:pPr>
        <w:spacing w:before="4" w:line="120" w:lineRule="exact"/>
        <w:rPr>
          <w:sz w:val="13"/>
          <w:szCs w:val="13"/>
        </w:rPr>
      </w:pPr>
    </w:p>
    <w:p w14:paraId="6DA18F3D" w14:textId="77777777" w:rsidR="008D7111" w:rsidRDefault="008D7111">
      <w:pPr>
        <w:spacing w:line="200" w:lineRule="exact"/>
      </w:pPr>
    </w:p>
    <w:p w14:paraId="6A011869" w14:textId="77777777" w:rsidR="008D7111" w:rsidRDefault="008D7111">
      <w:pPr>
        <w:spacing w:line="200" w:lineRule="exact"/>
      </w:pPr>
    </w:p>
    <w:p w14:paraId="47125AB9" w14:textId="77777777" w:rsidR="008D7111" w:rsidRDefault="008D7111">
      <w:pPr>
        <w:spacing w:before="16" w:line="200" w:lineRule="exact"/>
      </w:pPr>
    </w:p>
    <w:p w14:paraId="262F383C" w14:textId="77777777" w:rsidR="008D7111" w:rsidRDefault="008D7111">
      <w:pPr>
        <w:spacing w:before="41"/>
        <w:ind w:left="120"/>
        <w:rPr>
          <w:rFonts w:ascii="Arial" w:eastAsia="Arial" w:hAnsi="Arial" w:cs="Arial"/>
          <w:sz w:val="15"/>
          <w:szCs w:val="15"/>
        </w:rPr>
      </w:pPr>
    </w:p>
    <w:sectPr w:rsidR="008D7111">
      <w:type w:val="continuous"/>
      <w:pgSz w:w="12240" w:h="15840"/>
      <w:pgMar w:top="680" w:right="6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736F0"/>
    <w:multiLevelType w:val="multilevel"/>
    <w:tmpl w:val="97A86CA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111"/>
    <w:rsid w:val="002D3F6C"/>
    <w:rsid w:val="00397862"/>
    <w:rsid w:val="003B0CA0"/>
    <w:rsid w:val="006223DD"/>
    <w:rsid w:val="008D7111"/>
    <w:rsid w:val="00CB2FE4"/>
    <w:rsid w:val="00DC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E3FE"/>
  <w15:docId w15:val="{C761CA3C-8580-4BCA-8B86-179D9602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rsid w:val="002D3F6C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2D3F6C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2</cp:revision>
  <dcterms:created xsi:type="dcterms:W3CDTF">2018-02-07T20:48:00Z</dcterms:created>
  <dcterms:modified xsi:type="dcterms:W3CDTF">2018-02-07T20:48:00Z</dcterms:modified>
</cp:coreProperties>
</file>